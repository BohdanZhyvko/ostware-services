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99" w:rsidRPr="00F17B54" w:rsidRDefault="00F17B54" w:rsidP="0007686F">
      <w:pPr>
        <w:tabs>
          <w:tab w:val="left" w:pos="3544"/>
        </w:tabs>
        <w:spacing w:line="276" w:lineRule="auto"/>
        <w:jc w:val="center"/>
        <w:rPr>
          <w:rFonts w:asciiTheme="majorHAnsi" w:hAnsiTheme="majorHAnsi" w:cstheme="minorHAnsi"/>
          <w:b/>
          <w:color w:val="365F91"/>
          <w:sz w:val="56"/>
          <w:szCs w:val="56"/>
          <w:lang w:val="en-US"/>
        </w:rPr>
      </w:pPr>
      <w:r>
        <w:rPr>
          <w:rFonts w:asciiTheme="majorHAnsi" w:hAnsiTheme="majorHAnsi" w:cstheme="minorHAnsi"/>
          <w:b/>
          <w:color w:val="365F91"/>
          <w:sz w:val="56"/>
          <w:szCs w:val="56"/>
          <w:lang w:val="en-US"/>
        </w:rPr>
        <w:t>Test Task 2</w:t>
      </w:r>
    </w:p>
    <w:p w:rsidR="00F17B54" w:rsidRDefault="00F17B54" w:rsidP="00F17B54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  <w:lang w:val="en-US"/>
        </w:rPr>
        <w:t>Platform</w:t>
      </w:r>
      <w:r>
        <w:rPr>
          <w:rFonts w:asciiTheme="minorHAnsi" w:hAnsiTheme="minorHAnsi" w:cstheme="minorHAnsi"/>
          <w:sz w:val="24"/>
          <w:lang w:val="en-US"/>
        </w:rPr>
        <w:tab/>
      </w:r>
      <w:r w:rsidRPr="00F17B54">
        <w:rPr>
          <w:rFonts w:asciiTheme="minorHAnsi" w:hAnsiTheme="minorHAnsi" w:cstheme="minorHAnsi"/>
          <w:sz w:val="24"/>
        </w:rPr>
        <w:t xml:space="preserve">Linux (kernel 2.6) – Ubuntu 10.04 </w:t>
      </w: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  <w:r w:rsidRPr="00F17B54">
        <w:rPr>
          <w:rFonts w:asciiTheme="minorHAnsi" w:hAnsiTheme="minorHAnsi" w:cstheme="minorHAnsi"/>
          <w:sz w:val="24"/>
        </w:rPr>
        <w:t xml:space="preserve">           </w:t>
      </w:r>
      <w:r w:rsidRPr="00F17B54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F17B54">
        <w:rPr>
          <w:rFonts w:asciiTheme="minorHAnsi" w:hAnsiTheme="minorHAnsi" w:cstheme="minorHAnsi"/>
          <w:sz w:val="24"/>
        </w:rPr>
        <w:t>Linux (kernel 3.2) – Ubuntu 12.04</w:t>
      </w: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  <w:r w:rsidRPr="00F17B54">
        <w:rPr>
          <w:rFonts w:asciiTheme="minorHAnsi" w:hAnsiTheme="minorHAnsi" w:cstheme="minorHAnsi"/>
          <w:b/>
          <w:sz w:val="24"/>
        </w:rPr>
        <w:t>tcpdump</w:t>
      </w:r>
      <w:r w:rsidRPr="00F17B54">
        <w:rPr>
          <w:rFonts w:asciiTheme="minorHAnsi" w:hAnsiTheme="minorHAnsi" w:cstheme="minorHAnsi"/>
          <w:sz w:val="24"/>
        </w:rPr>
        <w:t xml:space="preserve"> utility (wireshark, ethereal) – to learn to use; based on </w:t>
      </w:r>
      <w:bookmarkStart w:id="0" w:name="_GoBack"/>
      <w:r w:rsidRPr="00F17B54">
        <w:rPr>
          <w:rFonts w:asciiTheme="minorHAnsi" w:hAnsiTheme="minorHAnsi" w:cstheme="minorHAnsi"/>
          <w:sz w:val="24"/>
        </w:rPr>
        <w:t>lib</w:t>
      </w:r>
      <w:r w:rsidR="000F38BA" w:rsidRPr="00F17B54">
        <w:rPr>
          <w:rFonts w:asciiTheme="minorHAnsi" w:hAnsiTheme="minorHAnsi" w:cstheme="minorHAnsi"/>
          <w:sz w:val="24"/>
        </w:rPr>
        <w:t>p</w:t>
      </w:r>
      <w:r w:rsidR="000F38BA">
        <w:rPr>
          <w:rFonts w:asciiTheme="minorHAnsi" w:hAnsiTheme="minorHAnsi" w:cstheme="minorHAnsi"/>
          <w:sz w:val="24"/>
        </w:rPr>
        <w:t>cap</w:t>
      </w:r>
      <w:bookmarkEnd w:id="0"/>
      <w:r w:rsidRPr="00F17B54">
        <w:rPr>
          <w:rFonts w:asciiTheme="minorHAnsi" w:hAnsiTheme="minorHAnsi" w:cstheme="minorHAnsi"/>
          <w:sz w:val="24"/>
        </w:rPr>
        <w:t>.</w:t>
      </w:r>
    </w:p>
    <w:p w:rsidR="00F17B54" w:rsidRDefault="00F17B54" w:rsidP="00F17B54">
      <w:pPr>
        <w:rPr>
          <w:rFonts w:asciiTheme="minorHAnsi" w:hAnsiTheme="minorHAnsi" w:cstheme="minorHAnsi"/>
          <w:sz w:val="24"/>
          <w:lang w:val="en-US"/>
        </w:rPr>
      </w:pPr>
    </w:p>
    <w:p w:rsidR="00F17B54" w:rsidRPr="00C016C5" w:rsidRDefault="00F17B54" w:rsidP="00F17B54">
      <w:pPr>
        <w:rPr>
          <w:rFonts w:asciiTheme="minorHAnsi" w:hAnsiTheme="minorHAnsi" w:cstheme="minorHAnsi"/>
          <w:sz w:val="24"/>
          <w:lang w:val="en-US"/>
        </w:rPr>
      </w:pPr>
      <w:r w:rsidRPr="00F17B54">
        <w:rPr>
          <w:rFonts w:asciiTheme="minorHAnsi" w:hAnsiTheme="minorHAnsi" w:cstheme="minorHAnsi"/>
          <w:b/>
          <w:sz w:val="24"/>
        </w:rPr>
        <w:t>Objective</w:t>
      </w:r>
      <w:r w:rsidRPr="00F17B54">
        <w:rPr>
          <w:rFonts w:asciiTheme="minorHAnsi" w:hAnsiTheme="minorHAnsi" w:cstheme="minorHAnsi"/>
          <w:sz w:val="24"/>
        </w:rPr>
        <w:t xml:space="preserve">: using </w:t>
      </w:r>
      <w:r w:rsidRPr="00F17B54">
        <w:rPr>
          <w:rFonts w:asciiTheme="minorHAnsi" w:hAnsiTheme="minorHAnsi" w:cstheme="minorHAnsi"/>
          <w:b/>
          <w:sz w:val="24"/>
        </w:rPr>
        <w:t>C</w:t>
      </w:r>
      <w:r w:rsidR="007A534D">
        <w:rPr>
          <w:rFonts w:asciiTheme="minorHAnsi" w:hAnsiTheme="minorHAnsi" w:cstheme="minorHAnsi"/>
          <w:sz w:val="24"/>
        </w:rPr>
        <w:t>,</w:t>
      </w:r>
      <w:r w:rsidRPr="00F17B54">
        <w:rPr>
          <w:rFonts w:asciiTheme="minorHAnsi" w:hAnsiTheme="minorHAnsi" w:cstheme="minorHAnsi"/>
          <w:sz w:val="24"/>
        </w:rPr>
        <w:t xml:space="preserve"> write an analogue of </w:t>
      </w:r>
      <w:r w:rsidRPr="00F17B54">
        <w:rPr>
          <w:rFonts w:asciiTheme="minorHAnsi" w:hAnsiTheme="minorHAnsi" w:cstheme="minorHAnsi"/>
          <w:b/>
          <w:sz w:val="24"/>
        </w:rPr>
        <w:t>tcpdump</w:t>
      </w:r>
      <w:r w:rsidRPr="00F17B54">
        <w:rPr>
          <w:rFonts w:asciiTheme="minorHAnsi" w:hAnsiTheme="minorHAnsi" w:cstheme="minorHAnsi"/>
          <w:sz w:val="24"/>
        </w:rPr>
        <w:t xml:space="preserve"> (console application) which analyzes all packages that meet the specified criteria (like source/ destination MAC, source/ destination IP address, source/destination port), and keeps </w:t>
      </w:r>
      <w:r w:rsidR="007A534D">
        <w:rPr>
          <w:rFonts w:asciiTheme="minorHAnsi" w:hAnsiTheme="minorHAnsi" w:cstheme="minorHAnsi"/>
          <w:sz w:val="24"/>
          <w:lang w:val="en-US"/>
        </w:rPr>
        <w:t xml:space="preserve">the following </w:t>
      </w:r>
      <w:r w:rsidRPr="00F17B54">
        <w:rPr>
          <w:rFonts w:asciiTheme="minorHAnsi" w:hAnsiTheme="minorHAnsi" w:cstheme="minorHAnsi"/>
          <w:sz w:val="24"/>
        </w:rPr>
        <w:t>statistics</w:t>
      </w:r>
      <w:r w:rsidR="00C016C5">
        <w:rPr>
          <w:rFonts w:asciiTheme="minorHAnsi" w:hAnsiTheme="minorHAnsi" w:cstheme="minorHAnsi"/>
          <w:sz w:val="24"/>
          <w:lang w:val="en-US"/>
        </w:rPr>
        <w:t>:</w:t>
      </w: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  <w:r w:rsidRPr="00F17B54">
        <w:rPr>
          <w:rFonts w:asciiTheme="minorHAnsi" w:hAnsiTheme="minorHAnsi" w:cstheme="minorHAnsi"/>
          <w:sz w:val="24"/>
        </w:rPr>
        <w:tab/>
      </w:r>
    </w:p>
    <w:p w:rsidR="00F17B54" w:rsidRDefault="00C016C5" w:rsidP="00C016C5">
      <w:pPr>
        <w:pStyle w:val="ListParagraph"/>
        <w:numPr>
          <w:ilvl w:val="0"/>
          <w:numId w:val="57"/>
        </w:numPr>
        <w:rPr>
          <w:rFonts w:asciiTheme="minorHAnsi" w:hAnsiTheme="minorHAnsi" w:cstheme="minorHAnsi"/>
          <w:sz w:val="24"/>
          <w:lang w:val="en-US"/>
        </w:rPr>
      </w:pPr>
      <w:r w:rsidRPr="00C016C5">
        <w:rPr>
          <w:rFonts w:asciiTheme="minorHAnsi" w:hAnsiTheme="minorHAnsi" w:cstheme="minorHAnsi"/>
          <w:sz w:val="24"/>
          <w:lang w:val="en-US"/>
        </w:rPr>
        <w:t>List of all MAC addresses of the packages; quantity of packages sent to/from a specified MAC address.</w:t>
      </w:r>
    </w:p>
    <w:p w:rsidR="00C016C5" w:rsidRPr="00C016C5" w:rsidRDefault="00C016C5" w:rsidP="00C016C5">
      <w:pPr>
        <w:pStyle w:val="ListParagraph"/>
        <w:numPr>
          <w:ilvl w:val="0"/>
          <w:numId w:val="57"/>
        </w:num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List of all IP addresses of the packages; quantity of TCP and UDP packages sent.</w:t>
      </w:r>
    </w:p>
    <w:p w:rsidR="00C016C5" w:rsidRDefault="00C016C5" w:rsidP="00F17B54">
      <w:pPr>
        <w:rPr>
          <w:rFonts w:asciiTheme="minorHAnsi" w:hAnsiTheme="minorHAnsi" w:cstheme="minorHAnsi"/>
          <w:sz w:val="24"/>
          <w:lang w:val="en-US"/>
        </w:rPr>
      </w:pPr>
    </w:p>
    <w:p w:rsidR="00F17B54" w:rsidRDefault="00C016C5" w:rsidP="00F17B54">
      <w:pPr>
        <w:rPr>
          <w:rFonts w:asciiTheme="minorHAnsi" w:hAnsiTheme="minorHAnsi" w:cstheme="minorHAnsi"/>
          <w:sz w:val="24"/>
          <w:lang w:val="en-US"/>
        </w:rPr>
      </w:pPr>
      <w:r w:rsidRPr="00C016C5">
        <w:rPr>
          <w:rFonts w:asciiTheme="minorHAnsi" w:hAnsiTheme="minorHAnsi" w:cstheme="minorHAnsi"/>
          <w:b/>
          <w:sz w:val="24"/>
          <w:lang w:val="en-US"/>
        </w:rPr>
        <w:t>Demand</w:t>
      </w:r>
      <w:r>
        <w:rPr>
          <w:rFonts w:asciiTheme="minorHAnsi" w:hAnsiTheme="minorHAnsi" w:cstheme="minorHAnsi"/>
          <w:sz w:val="24"/>
          <w:lang w:val="en-US"/>
        </w:rPr>
        <w:t>: Possibility of binding to a specified network interface (eth0).</w:t>
      </w:r>
    </w:p>
    <w:p w:rsidR="00C016C5" w:rsidRPr="00C016C5" w:rsidRDefault="00C016C5" w:rsidP="00F17B54">
      <w:pPr>
        <w:rPr>
          <w:rFonts w:asciiTheme="minorHAnsi" w:hAnsiTheme="minorHAnsi" w:cstheme="minorHAnsi"/>
          <w:sz w:val="24"/>
          <w:lang w:val="en-US"/>
        </w:rPr>
      </w:pPr>
      <w:r w:rsidRPr="00C016C5">
        <w:rPr>
          <w:rFonts w:asciiTheme="minorHAnsi" w:hAnsiTheme="minorHAnsi" w:cstheme="minorHAnsi"/>
          <w:b/>
          <w:sz w:val="24"/>
          <w:lang w:val="en-US"/>
        </w:rPr>
        <w:t>Tip</w:t>
      </w:r>
      <w:r>
        <w:rPr>
          <w:rFonts w:asciiTheme="minorHAnsi" w:hAnsiTheme="minorHAnsi" w:cstheme="minorHAnsi"/>
          <w:sz w:val="24"/>
          <w:lang w:val="en-US"/>
        </w:rPr>
        <w:t xml:space="preserve">: Without binding to a specified network </w:t>
      </w:r>
      <w:proofErr w:type="gramStart"/>
      <w:r>
        <w:rPr>
          <w:rFonts w:asciiTheme="minorHAnsi" w:hAnsiTheme="minorHAnsi" w:cstheme="minorHAnsi"/>
          <w:sz w:val="24"/>
          <w:lang w:val="en-US"/>
        </w:rPr>
        <w:t>interface</w:t>
      </w:r>
      <w:r w:rsidR="008C2B97">
        <w:rPr>
          <w:rFonts w:asciiTheme="minorHAnsi" w:hAnsiTheme="minorHAnsi" w:cstheme="minorHAnsi"/>
          <w:sz w:val="24"/>
          <w:lang w:val="en-US"/>
        </w:rPr>
        <w:t>(</w:t>
      </w:r>
      <w:proofErr w:type="spellStart"/>
      <w:proofErr w:type="gramEnd"/>
      <w:r w:rsidR="008C2B97" w:rsidRPr="008C2B97">
        <w:rPr>
          <w:rFonts w:asciiTheme="minorHAnsi" w:hAnsiTheme="minorHAnsi" w:cstheme="minorHAnsi"/>
          <w:b/>
          <w:sz w:val="24"/>
          <w:lang w:val="en-US"/>
        </w:rPr>
        <w:t>eth</w:t>
      </w:r>
      <w:r w:rsidR="008C2B97">
        <w:rPr>
          <w:rFonts w:asciiTheme="minorHAnsi" w:hAnsiTheme="minorHAnsi" w:cstheme="minorHAnsi"/>
          <w:sz w:val="24"/>
          <w:lang w:val="en-US"/>
        </w:rPr>
        <w:t>X</w:t>
      </w:r>
      <w:proofErr w:type="spellEnd"/>
      <w:r w:rsidR="008C2B97">
        <w:rPr>
          <w:rFonts w:asciiTheme="minorHAnsi" w:hAnsiTheme="minorHAnsi" w:cstheme="minorHAnsi"/>
          <w:sz w:val="24"/>
          <w:lang w:val="en-US"/>
        </w:rPr>
        <w:t>)</w:t>
      </w:r>
      <w:r>
        <w:rPr>
          <w:rFonts w:asciiTheme="minorHAnsi" w:hAnsiTheme="minorHAnsi" w:cstheme="minorHAnsi"/>
          <w:sz w:val="24"/>
          <w:lang w:val="en-US"/>
        </w:rPr>
        <w:t xml:space="preserve"> it might be impossible to obtain all the packages that pass through the network.</w:t>
      </w:r>
      <w:r w:rsidR="008C2B97">
        <w:rPr>
          <w:rFonts w:asciiTheme="minorHAnsi" w:hAnsiTheme="minorHAnsi" w:cstheme="minorHAnsi"/>
          <w:sz w:val="24"/>
          <w:lang w:val="en-US"/>
        </w:rPr>
        <w:t xml:space="preserve"> Linux may have different interfaces not only </w:t>
      </w:r>
      <w:proofErr w:type="spellStart"/>
      <w:r w:rsidR="008C2B97">
        <w:rPr>
          <w:rFonts w:asciiTheme="minorHAnsi" w:hAnsiTheme="minorHAnsi" w:cstheme="minorHAnsi"/>
          <w:sz w:val="24"/>
          <w:lang w:val="en-US"/>
        </w:rPr>
        <w:t>ethX</w:t>
      </w:r>
      <w:proofErr w:type="spellEnd"/>
      <w:r w:rsidR="008C2B97">
        <w:rPr>
          <w:rFonts w:asciiTheme="minorHAnsi" w:hAnsiTheme="minorHAnsi" w:cstheme="minorHAnsi"/>
          <w:sz w:val="24"/>
          <w:lang w:val="en-US"/>
        </w:rPr>
        <w:t>!</w:t>
      </w:r>
    </w:p>
    <w:p w:rsidR="00C016C5" w:rsidRPr="00C016C5" w:rsidRDefault="00C016C5" w:rsidP="00F17B54">
      <w:pPr>
        <w:rPr>
          <w:rFonts w:asciiTheme="minorHAnsi" w:hAnsiTheme="minorHAnsi" w:cstheme="minorHAnsi"/>
          <w:sz w:val="24"/>
          <w:lang w:val="en-US"/>
        </w:rPr>
      </w:pPr>
    </w:p>
    <w:p w:rsidR="00F17B54" w:rsidRPr="00C016C5" w:rsidRDefault="00C016C5" w:rsidP="00F17B54">
      <w:pPr>
        <w:rPr>
          <w:rFonts w:asciiTheme="minorHAnsi" w:hAnsiTheme="minorHAnsi" w:cstheme="minorHAnsi"/>
          <w:sz w:val="24"/>
          <w:lang w:val="en-US"/>
        </w:rPr>
      </w:pPr>
      <w:r w:rsidRPr="00C016C5">
        <w:rPr>
          <w:rFonts w:asciiTheme="minorHAnsi" w:hAnsiTheme="minorHAnsi" w:cstheme="minorHAnsi"/>
          <w:b/>
          <w:sz w:val="24"/>
          <w:lang w:val="en-US"/>
        </w:rPr>
        <w:t>To use</w:t>
      </w:r>
      <w:r>
        <w:rPr>
          <w:rFonts w:asciiTheme="minorHAnsi" w:hAnsiTheme="minorHAnsi" w:cstheme="minorHAnsi"/>
          <w:sz w:val="24"/>
          <w:lang w:val="en-US"/>
        </w:rPr>
        <w:t>:</w:t>
      </w:r>
    </w:p>
    <w:p w:rsidR="00F17B54" w:rsidRPr="00C016C5" w:rsidRDefault="00F17B54" w:rsidP="00F17B54">
      <w:pPr>
        <w:rPr>
          <w:rFonts w:asciiTheme="minorHAnsi" w:hAnsiTheme="minorHAnsi" w:cstheme="minorHAnsi"/>
          <w:sz w:val="24"/>
          <w:lang w:val="en-US"/>
        </w:rPr>
      </w:pPr>
      <w:r w:rsidRPr="00F17B54">
        <w:rPr>
          <w:rFonts w:asciiTheme="minorHAnsi" w:hAnsiTheme="minorHAnsi" w:cstheme="minorHAnsi"/>
          <w:sz w:val="24"/>
        </w:rPr>
        <w:t>gcc, make, libpcaps</w:t>
      </w:r>
      <w:r w:rsidR="00C016C5">
        <w:rPr>
          <w:rFonts w:asciiTheme="minorHAnsi" w:hAnsiTheme="minorHAnsi" w:cstheme="minorHAnsi"/>
          <w:sz w:val="24"/>
          <w:lang w:val="en-US"/>
        </w:rPr>
        <w:t xml:space="preserve"> sources</w:t>
      </w:r>
      <w:r w:rsidRPr="00F17B54">
        <w:rPr>
          <w:rFonts w:asciiTheme="minorHAnsi" w:hAnsiTheme="minorHAnsi" w:cstheme="minorHAnsi"/>
          <w:sz w:val="24"/>
        </w:rPr>
        <w:t>, ifconfig</w:t>
      </w:r>
      <w:r w:rsidR="00C016C5">
        <w:rPr>
          <w:rFonts w:asciiTheme="minorHAnsi" w:hAnsiTheme="minorHAnsi" w:cstheme="minorHAnsi"/>
          <w:sz w:val="24"/>
          <w:lang w:val="en-US"/>
        </w:rPr>
        <w:t xml:space="preserve"> command.</w:t>
      </w: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</w:p>
    <w:p w:rsidR="00F17B54" w:rsidRPr="00F17B54" w:rsidRDefault="00F17B54" w:rsidP="00F17B54">
      <w:pPr>
        <w:rPr>
          <w:rFonts w:asciiTheme="minorHAnsi" w:hAnsiTheme="minorHAnsi" w:cstheme="minorHAnsi"/>
          <w:sz w:val="24"/>
        </w:rPr>
      </w:pPr>
    </w:p>
    <w:p w:rsidR="00D7752D" w:rsidRPr="00F17B54" w:rsidRDefault="00D7752D" w:rsidP="00F17B54">
      <w:pPr>
        <w:rPr>
          <w:rFonts w:asciiTheme="minorHAnsi" w:hAnsiTheme="minorHAnsi" w:cstheme="minorHAnsi"/>
          <w:sz w:val="24"/>
        </w:rPr>
      </w:pPr>
    </w:p>
    <w:sectPr w:rsidR="00D7752D" w:rsidRPr="00F17B54" w:rsidSect="00693C50"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806" w:right="1274" w:bottom="850" w:left="1417" w:header="708" w:footer="6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30C" w:rsidRDefault="00E2730C" w:rsidP="00B22C65">
      <w:r>
        <w:separator/>
      </w:r>
    </w:p>
    <w:p w:rsidR="00E2730C" w:rsidRDefault="00E2730C" w:rsidP="00B22C65"/>
  </w:endnote>
  <w:endnote w:type="continuationSeparator" w:id="0">
    <w:p w:rsidR="00E2730C" w:rsidRDefault="00E2730C" w:rsidP="00B22C65">
      <w:r>
        <w:continuationSeparator/>
      </w:r>
    </w:p>
    <w:p w:rsidR="00E2730C" w:rsidRDefault="00E2730C" w:rsidP="00B22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Verdana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 Sans Mono">
    <w:altName w:val="Arial Unicode MS"/>
    <w:charset w:val="80"/>
    <w:family w:val="modern"/>
    <w:pitch w:val="default"/>
  </w:font>
  <w:font w:name="WenQuanYi Micro Hei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733049"/>
      <w:docPartObj>
        <w:docPartGallery w:val="Page Numbers (Bottom of Page)"/>
        <w:docPartUnique/>
      </w:docPartObj>
    </w:sdtPr>
    <w:sdtEndPr>
      <w:rPr>
        <w:rStyle w:val="NoSpacingChar"/>
        <w:rFonts w:asciiTheme="minorHAnsi" w:hAnsiTheme="minorHAnsi" w:cstheme="minorHAnsi"/>
        <w:sz w:val="22"/>
      </w:rPr>
    </w:sdtEndPr>
    <w:sdtContent>
      <w:p w:rsidR="00D7752D" w:rsidRPr="00D7752D" w:rsidRDefault="00D7752D">
        <w:pPr>
          <w:pStyle w:val="Footer"/>
          <w:jc w:val="right"/>
          <w:rPr>
            <w:rStyle w:val="NoSpacingChar"/>
            <w:rFonts w:asciiTheme="minorHAnsi" w:hAnsiTheme="minorHAnsi"/>
            <w:sz w:val="22"/>
          </w:rPr>
        </w:pPr>
        <w:r w:rsidRPr="00D7752D">
          <w:rPr>
            <w:rStyle w:val="NoSpacingChar"/>
            <w:rFonts w:asciiTheme="minorHAnsi" w:hAnsiTheme="minorHAnsi"/>
            <w:noProof/>
            <w:sz w:val="22"/>
            <w:lang w:eastAsia="en-US"/>
          </w:rPr>
          <w:drawing>
            <wp:anchor distT="0" distB="0" distL="114300" distR="114300" simplePos="0" relativeHeight="251741184" behindDoc="0" locked="0" layoutInCell="1" allowOverlap="1" wp14:anchorId="477AA3B5" wp14:editId="46E72D85">
              <wp:simplePos x="0" y="0"/>
              <wp:positionH relativeFrom="column">
                <wp:posOffset>-595630</wp:posOffset>
              </wp:positionH>
              <wp:positionV relativeFrom="paragraph">
                <wp:posOffset>-60325</wp:posOffset>
              </wp:positionV>
              <wp:extent cx="450850" cy="415290"/>
              <wp:effectExtent l="0" t="0" r="6350" b="3810"/>
              <wp:wrapNone/>
              <wp:docPr id="1" name="Picture 1" descr="X:\Pics\2lo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X:\Pics\2logos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9955"/>
                      <a:stretch/>
                    </pic:blipFill>
                    <pic:spPr bwMode="auto">
                      <a:xfrm>
                        <a:off x="0" y="0"/>
                        <a:ext cx="450850" cy="415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7752D">
          <w:rPr>
            <w:rStyle w:val="NoSpacingChar"/>
            <w:rFonts w:asciiTheme="minorHAnsi" w:hAnsiTheme="minorHAnsi"/>
            <w:noProof/>
            <w:sz w:val="22"/>
            <w:lang w:eastAsia="en-US"/>
          </w:rPr>
          <w:drawing>
            <wp:anchor distT="0" distB="0" distL="114300" distR="114300" simplePos="0" relativeHeight="251740160" behindDoc="0" locked="0" layoutInCell="1" allowOverlap="1" wp14:anchorId="2DCA2E32" wp14:editId="405AF6B3">
              <wp:simplePos x="0" y="0"/>
              <wp:positionH relativeFrom="column">
                <wp:posOffset>-146649</wp:posOffset>
              </wp:positionH>
              <wp:positionV relativeFrom="paragraph">
                <wp:posOffset>-61653</wp:posOffset>
              </wp:positionV>
              <wp:extent cx="450215" cy="414655"/>
              <wp:effectExtent l="0" t="0" r="6985" b="4445"/>
              <wp:wrapNone/>
              <wp:docPr id="10" name="Picture 10" descr="X:\Pics\2lo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X:\Pics\2logos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000"/>
                      <a:stretch/>
                    </pic:blipFill>
                    <pic:spPr bwMode="auto">
                      <a:xfrm>
                        <a:off x="0" y="0"/>
                        <a:ext cx="45021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7752D">
          <w:rPr>
            <w:rStyle w:val="NoSpacingChar"/>
            <w:rFonts w:asciiTheme="minorHAnsi" w:hAnsiTheme="minorHAnsi"/>
            <w:sz w:val="22"/>
          </w:rPr>
          <w:fldChar w:fldCharType="begin"/>
        </w:r>
        <w:r w:rsidRPr="00D7752D">
          <w:rPr>
            <w:rStyle w:val="NoSpacingChar"/>
            <w:rFonts w:asciiTheme="minorHAnsi" w:hAnsiTheme="minorHAnsi"/>
            <w:sz w:val="22"/>
          </w:rPr>
          <w:instrText xml:space="preserve"> PAGE   \* MERGEFORMAT </w:instrText>
        </w:r>
        <w:r w:rsidRPr="00D7752D">
          <w:rPr>
            <w:rStyle w:val="NoSpacingChar"/>
            <w:rFonts w:asciiTheme="minorHAnsi" w:hAnsiTheme="minorHAnsi"/>
            <w:sz w:val="22"/>
          </w:rPr>
          <w:fldChar w:fldCharType="separate"/>
        </w:r>
        <w:r w:rsidR="0007686F">
          <w:rPr>
            <w:rStyle w:val="NoSpacingChar"/>
            <w:rFonts w:asciiTheme="minorHAnsi" w:hAnsiTheme="minorHAnsi"/>
            <w:noProof/>
            <w:sz w:val="22"/>
          </w:rPr>
          <w:t>2</w:t>
        </w:r>
        <w:r w:rsidRPr="00D7752D">
          <w:rPr>
            <w:rStyle w:val="NoSpacingChar"/>
            <w:rFonts w:asciiTheme="minorHAnsi" w:hAnsiTheme="minorHAnsi"/>
            <w:sz w:val="22"/>
          </w:rPr>
          <w:fldChar w:fldCharType="end"/>
        </w:r>
      </w:p>
    </w:sdtContent>
  </w:sdt>
  <w:p w:rsidR="00D7752D" w:rsidRDefault="00D775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137987"/>
      <w:docPartObj>
        <w:docPartGallery w:val="Page Numbers (Bottom of Page)"/>
        <w:docPartUnique/>
      </w:docPartObj>
    </w:sdtPr>
    <w:sdtEndPr>
      <w:rPr>
        <w:rStyle w:val="NoSpacingChar"/>
        <w:rFonts w:asciiTheme="minorHAnsi" w:hAnsiTheme="minorHAnsi" w:cstheme="minorHAnsi"/>
        <w:sz w:val="22"/>
      </w:rPr>
    </w:sdtEndPr>
    <w:sdtContent>
      <w:p w:rsidR="00D7752D" w:rsidRPr="00D7752D" w:rsidRDefault="00D7752D">
        <w:pPr>
          <w:pStyle w:val="Footer"/>
          <w:rPr>
            <w:rStyle w:val="NoSpacingChar"/>
            <w:rFonts w:asciiTheme="minorHAnsi" w:hAnsiTheme="minorHAnsi"/>
            <w:sz w:val="22"/>
          </w:rPr>
        </w:pPr>
        <w:r w:rsidRPr="00D7752D">
          <w:rPr>
            <w:rStyle w:val="NoSpacingChar"/>
            <w:rFonts w:asciiTheme="minorHAnsi" w:hAnsiTheme="minorHAnsi"/>
            <w:noProof/>
            <w:sz w:val="22"/>
            <w:lang w:eastAsia="en-US"/>
          </w:rPr>
          <w:drawing>
            <wp:anchor distT="0" distB="0" distL="114300" distR="114300" simplePos="0" relativeHeight="251743232" behindDoc="0" locked="0" layoutInCell="1" allowOverlap="1" wp14:anchorId="7CB71641" wp14:editId="16DDA4AA">
              <wp:simplePos x="0" y="0"/>
              <wp:positionH relativeFrom="column">
                <wp:posOffset>5955665</wp:posOffset>
              </wp:positionH>
              <wp:positionV relativeFrom="paragraph">
                <wp:posOffset>-83820</wp:posOffset>
              </wp:positionV>
              <wp:extent cx="450215" cy="414655"/>
              <wp:effectExtent l="0" t="0" r="6985" b="4445"/>
              <wp:wrapNone/>
              <wp:docPr id="70" name="Picture 70" descr="X:\Pics\2lo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X:\Pics\2logos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000"/>
                      <a:stretch/>
                    </pic:blipFill>
                    <pic:spPr bwMode="auto">
                      <a:xfrm>
                        <a:off x="0" y="0"/>
                        <a:ext cx="45021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7752D">
          <w:rPr>
            <w:rStyle w:val="NoSpacingChar"/>
            <w:rFonts w:asciiTheme="minorHAnsi" w:hAnsiTheme="minorHAnsi"/>
            <w:noProof/>
            <w:sz w:val="22"/>
            <w:lang w:eastAsia="en-US"/>
          </w:rPr>
          <w:drawing>
            <wp:anchor distT="0" distB="0" distL="114300" distR="114300" simplePos="0" relativeHeight="251744256" behindDoc="0" locked="0" layoutInCell="1" allowOverlap="1" wp14:anchorId="5002DAB5" wp14:editId="188D4080">
              <wp:simplePos x="0" y="0"/>
              <wp:positionH relativeFrom="column">
                <wp:posOffset>5506085</wp:posOffset>
              </wp:positionH>
              <wp:positionV relativeFrom="paragraph">
                <wp:posOffset>-82418</wp:posOffset>
              </wp:positionV>
              <wp:extent cx="450850" cy="415290"/>
              <wp:effectExtent l="0" t="0" r="6350" b="3810"/>
              <wp:wrapNone/>
              <wp:docPr id="71" name="Picture 71" descr="X:\Pics\2lo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X:\Pics\2logos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9955"/>
                      <a:stretch/>
                    </pic:blipFill>
                    <pic:spPr bwMode="auto">
                      <a:xfrm>
                        <a:off x="0" y="0"/>
                        <a:ext cx="450850" cy="415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7752D">
          <w:rPr>
            <w:rStyle w:val="NoSpacingChar"/>
            <w:rFonts w:asciiTheme="minorHAnsi" w:hAnsiTheme="minorHAnsi"/>
            <w:sz w:val="22"/>
          </w:rPr>
          <w:fldChar w:fldCharType="begin"/>
        </w:r>
        <w:r w:rsidRPr="00D7752D">
          <w:rPr>
            <w:rStyle w:val="NoSpacingChar"/>
            <w:rFonts w:asciiTheme="minorHAnsi" w:hAnsiTheme="minorHAnsi"/>
            <w:sz w:val="22"/>
          </w:rPr>
          <w:instrText xml:space="preserve"> PAGE   \* MERGEFORMAT </w:instrText>
        </w:r>
        <w:r w:rsidRPr="00D7752D">
          <w:rPr>
            <w:rStyle w:val="NoSpacingChar"/>
            <w:rFonts w:asciiTheme="minorHAnsi" w:hAnsiTheme="minorHAnsi"/>
            <w:sz w:val="22"/>
          </w:rPr>
          <w:fldChar w:fldCharType="separate"/>
        </w:r>
        <w:r w:rsidR="008D1697">
          <w:rPr>
            <w:rStyle w:val="NoSpacingChar"/>
            <w:rFonts w:asciiTheme="minorHAnsi" w:hAnsiTheme="minorHAnsi"/>
            <w:noProof/>
            <w:sz w:val="22"/>
          </w:rPr>
          <w:t>3</w:t>
        </w:r>
        <w:r w:rsidRPr="00D7752D">
          <w:rPr>
            <w:rStyle w:val="NoSpacingChar"/>
            <w:rFonts w:asciiTheme="minorHAnsi" w:hAnsiTheme="minorHAnsi"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9" w:rsidRPr="00847499" w:rsidRDefault="00847499" w:rsidP="001C2956">
    <w:pPr>
      <w:pStyle w:val="NoSpacing"/>
      <w:jc w:val="center"/>
    </w:pPr>
    <w:r w:rsidRPr="00847499">
      <w:t xml:space="preserve">Email: </w:t>
    </w:r>
    <w:hyperlink r:id="rId1" w:history="1">
      <w:r w:rsidR="006D5752" w:rsidRPr="00A757C9">
        <w:rPr>
          <w:rStyle w:val="Hyperlink"/>
        </w:rPr>
        <w:t>hr@toroki.com.ua</w:t>
      </w:r>
    </w:hyperlink>
  </w:p>
  <w:p w:rsidR="00847499" w:rsidRPr="00847499" w:rsidRDefault="00847499" w:rsidP="006D5752">
    <w:pPr>
      <w:pStyle w:val="Footer"/>
      <w:jc w:val="center"/>
      <w:rPr>
        <w:rFonts w:asciiTheme="minorHAnsi" w:hAnsiTheme="minorHAnsi" w:cstheme="minorHAnsi"/>
        <w:sz w:val="22"/>
      </w:rPr>
    </w:pPr>
    <w:r w:rsidRPr="00847499">
      <w:rPr>
        <w:rFonts w:asciiTheme="minorHAnsi" w:hAnsiTheme="minorHAnsi" w:cstheme="minorHAnsi"/>
        <w:sz w:val="22"/>
      </w:rPr>
      <w:t xml:space="preserve">Web: </w:t>
    </w:r>
    <w:hyperlink r:id="rId2" w:history="1">
      <w:r w:rsidRPr="00847499">
        <w:rPr>
          <w:rStyle w:val="Hyperlink"/>
          <w:rFonts w:asciiTheme="minorHAnsi" w:hAnsiTheme="minorHAnsi" w:cstheme="minorHAnsi"/>
          <w:sz w:val="22"/>
        </w:rPr>
        <w:t>http://toroki.com.ua/en/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30C" w:rsidRDefault="00E2730C" w:rsidP="00B22C65">
      <w:r>
        <w:separator/>
      </w:r>
    </w:p>
    <w:p w:rsidR="00E2730C" w:rsidRDefault="00E2730C" w:rsidP="00B22C65"/>
  </w:footnote>
  <w:footnote w:type="continuationSeparator" w:id="0">
    <w:p w:rsidR="00E2730C" w:rsidRDefault="00E2730C" w:rsidP="00B22C65">
      <w:r>
        <w:continuationSeparator/>
      </w:r>
    </w:p>
    <w:p w:rsidR="00E2730C" w:rsidRDefault="00E2730C" w:rsidP="00B22C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9" w:rsidRDefault="00847499" w:rsidP="00847499">
    <w:pPr>
      <w:pStyle w:val="Header"/>
    </w:pPr>
    <w:r w:rsidRPr="000E6311">
      <w:rPr>
        <w:b/>
        <w:noProof/>
        <w:lang w:val="en-US"/>
      </w:rPr>
      <w:drawing>
        <wp:anchor distT="0" distB="0" distL="114300" distR="114300" simplePos="0" relativeHeight="251734016" behindDoc="0" locked="0" layoutInCell="1" allowOverlap="1" wp14:anchorId="7DF033CE" wp14:editId="030066B7">
          <wp:simplePos x="0" y="0"/>
          <wp:positionH relativeFrom="column">
            <wp:posOffset>2134112</wp:posOffset>
          </wp:positionH>
          <wp:positionV relativeFrom="paragraph">
            <wp:posOffset>-156845</wp:posOffset>
          </wp:positionV>
          <wp:extent cx="1840230" cy="534035"/>
          <wp:effectExtent l="0" t="0" r="7620" b="0"/>
          <wp:wrapNone/>
          <wp:docPr id="68" name="Picture 68" descr="X:\Pics\Toroki Ukrain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X:\Pics\Toroki Ukrain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23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7499" w:rsidRDefault="008474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96512A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2"/>
    <w:multiLevelType w:val="multilevel"/>
    <w:tmpl w:val="15C0BD8A"/>
    <w:name w:val="WW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00000007"/>
    <w:multiLevelType w:val="multilevel"/>
    <w:tmpl w:val="00000007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00000008"/>
    <w:multiLevelType w:val="multilevel"/>
    <w:tmpl w:val="00000008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0000000A"/>
    <w:multiLevelType w:val="multilevel"/>
    <w:tmpl w:val="0000000A"/>
    <w:name w:val="WW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1">
    <w:nsid w:val="0000000B"/>
    <w:multiLevelType w:val="multilevel"/>
    <w:tmpl w:val="0000000B"/>
    <w:name w:val="WW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2">
    <w:nsid w:val="00353261"/>
    <w:multiLevelType w:val="hybridMultilevel"/>
    <w:tmpl w:val="C03C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E75A18"/>
    <w:multiLevelType w:val="multilevel"/>
    <w:tmpl w:val="ED8811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06D66217"/>
    <w:multiLevelType w:val="hybridMultilevel"/>
    <w:tmpl w:val="9A72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E41218"/>
    <w:multiLevelType w:val="hybridMultilevel"/>
    <w:tmpl w:val="BD10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630A57"/>
    <w:multiLevelType w:val="multilevel"/>
    <w:tmpl w:val="AD66B19E"/>
    <w:lvl w:ilvl="0">
      <w:start w:val="7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0A2D08A7"/>
    <w:multiLevelType w:val="hybridMultilevel"/>
    <w:tmpl w:val="1FBC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71BAE"/>
    <w:multiLevelType w:val="hybridMultilevel"/>
    <w:tmpl w:val="0F68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A3439F"/>
    <w:multiLevelType w:val="hybridMultilevel"/>
    <w:tmpl w:val="C5D6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F90C3D"/>
    <w:multiLevelType w:val="multilevel"/>
    <w:tmpl w:val="66427CA8"/>
    <w:lvl w:ilvl="0">
      <w:start w:val="6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11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11AF1110"/>
    <w:multiLevelType w:val="multilevel"/>
    <w:tmpl w:val="8D881266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5" w:hanging="9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122A0812"/>
    <w:multiLevelType w:val="hybridMultilevel"/>
    <w:tmpl w:val="8274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700E58"/>
    <w:multiLevelType w:val="multilevel"/>
    <w:tmpl w:val="FF76EF64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142C12CE"/>
    <w:multiLevelType w:val="hybridMultilevel"/>
    <w:tmpl w:val="2D2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331560"/>
    <w:multiLevelType w:val="hybridMultilevel"/>
    <w:tmpl w:val="7F0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A45EDE"/>
    <w:multiLevelType w:val="multilevel"/>
    <w:tmpl w:val="9F3C46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16AD14ED"/>
    <w:multiLevelType w:val="hybridMultilevel"/>
    <w:tmpl w:val="9B047B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F14B65"/>
    <w:multiLevelType w:val="multilevel"/>
    <w:tmpl w:val="7F6CB004"/>
    <w:name w:val="WWNum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AF4992"/>
    <w:multiLevelType w:val="hybridMultilevel"/>
    <w:tmpl w:val="3794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801163D"/>
    <w:multiLevelType w:val="hybridMultilevel"/>
    <w:tmpl w:val="888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83322CA"/>
    <w:multiLevelType w:val="hybridMultilevel"/>
    <w:tmpl w:val="CDC8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87A281E"/>
    <w:multiLevelType w:val="hybridMultilevel"/>
    <w:tmpl w:val="7DA4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9D5C14"/>
    <w:multiLevelType w:val="hybridMultilevel"/>
    <w:tmpl w:val="6CAC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0B62C60"/>
    <w:multiLevelType w:val="hybridMultilevel"/>
    <w:tmpl w:val="2AF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8D77C85"/>
    <w:multiLevelType w:val="multilevel"/>
    <w:tmpl w:val="D6DEA8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2A147334"/>
    <w:multiLevelType w:val="hybridMultilevel"/>
    <w:tmpl w:val="E77E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AF7050E"/>
    <w:multiLevelType w:val="multilevel"/>
    <w:tmpl w:val="3904E20C"/>
    <w:lvl w:ilvl="0">
      <w:start w:val="8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D043C0B"/>
    <w:multiLevelType w:val="multilevel"/>
    <w:tmpl w:val="4830C0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2E8557B7"/>
    <w:multiLevelType w:val="multilevel"/>
    <w:tmpl w:val="77382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32981BF5"/>
    <w:multiLevelType w:val="multilevel"/>
    <w:tmpl w:val="6462A2C4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5" w:hanging="9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33ED3C3F"/>
    <w:multiLevelType w:val="hybridMultilevel"/>
    <w:tmpl w:val="0236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753B82"/>
    <w:multiLevelType w:val="multilevel"/>
    <w:tmpl w:val="37180EF0"/>
    <w:lvl w:ilvl="0">
      <w:start w:val="9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3D675142"/>
    <w:multiLevelType w:val="multilevel"/>
    <w:tmpl w:val="2D8EF362"/>
    <w:lvl w:ilvl="0">
      <w:start w:val="6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11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3EFE4F10"/>
    <w:multiLevelType w:val="multilevel"/>
    <w:tmpl w:val="FBCC71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424E68EE"/>
    <w:multiLevelType w:val="hybridMultilevel"/>
    <w:tmpl w:val="6320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60313B"/>
    <w:multiLevelType w:val="multilevel"/>
    <w:tmpl w:val="B8FAC5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48883EDE"/>
    <w:multiLevelType w:val="multilevel"/>
    <w:tmpl w:val="9C0A9D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65F9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>
    <w:nsid w:val="4BA0077D"/>
    <w:multiLevelType w:val="hybridMultilevel"/>
    <w:tmpl w:val="EC7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D417B99"/>
    <w:multiLevelType w:val="multilevel"/>
    <w:tmpl w:val="DF14B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>
    <w:nsid w:val="50B16E1C"/>
    <w:multiLevelType w:val="hybridMultilevel"/>
    <w:tmpl w:val="F502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3D546AB"/>
    <w:multiLevelType w:val="multilevel"/>
    <w:tmpl w:val="BA26D990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5" w:hanging="9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545046D2"/>
    <w:multiLevelType w:val="multilevel"/>
    <w:tmpl w:val="3D4AA4FA"/>
    <w:lvl w:ilvl="0">
      <w:start w:val="7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>
    <w:nsid w:val="547608D4"/>
    <w:multiLevelType w:val="multilevel"/>
    <w:tmpl w:val="D76015C6"/>
    <w:lvl w:ilvl="0">
      <w:start w:val="1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>
    <w:nsid w:val="560A75B3"/>
    <w:multiLevelType w:val="hybridMultilevel"/>
    <w:tmpl w:val="5140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9E27654"/>
    <w:multiLevelType w:val="multilevel"/>
    <w:tmpl w:val="317263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>
    <w:nsid w:val="5D636CB4"/>
    <w:multiLevelType w:val="multilevel"/>
    <w:tmpl w:val="FD809B66"/>
    <w:lvl w:ilvl="0">
      <w:start w:val="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>
    <w:nsid w:val="5DF07E79"/>
    <w:multiLevelType w:val="hybridMultilevel"/>
    <w:tmpl w:val="7648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08238B2"/>
    <w:multiLevelType w:val="hybridMultilevel"/>
    <w:tmpl w:val="8CFC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08F1F3C"/>
    <w:multiLevelType w:val="multilevel"/>
    <w:tmpl w:val="4AB8FB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>
    <w:nsid w:val="643B78D3"/>
    <w:multiLevelType w:val="multilevel"/>
    <w:tmpl w:val="366E6574"/>
    <w:name w:val="WWNum2"/>
    <w:lvl w:ilvl="0">
      <w:start w:val="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1">
    <w:nsid w:val="69510EE5"/>
    <w:multiLevelType w:val="hybridMultilevel"/>
    <w:tmpl w:val="1038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D4B1854"/>
    <w:multiLevelType w:val="hybridMultilevel"/>
    <w:tmpl w:val="3A7AE350"/>
    <w:lvl w:ilvl="0" w:tplc="AD6A5D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0011815"/>
    <w:multiLevelType w:val="hybridMultilevel"/>
    <w:tmpl w:val="3496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487300D"/>
    <w:multiLevelType w:val="hybridMultilevel"/>
    <w:tmpl w:val="3B86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7F4A2B"/>
    <w:multiLevelType w:val="hybridMultilevel"/>
    <w:tmpl w:val="28A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3"/>
  </w:num>
  <w:num w:numId="3">
    <w:abstractNumId w:val="16"/>
  </w:num>
  <w:num w:numId="4">
    <w:abstractNumId w:val="52"/>
  </w:num>
  <w:num w:numId="5">
    <w:abstractNumId w:val="37"/>
  </w:num>
  <w:num w:numId="6">
    <w:abstractNumId w:val="42"/>
  </w:num>
  <w:num w:numId="7">
    <w:abstractNumId w:val="56"/>
  </w:num>
  <w:num w:numId="8">
    <w:abstractNumId w:val="53"/>
  </w:num>
  <w:num w:numId="9">
    <w:abstractNumId w:val="40"/>
  </w:num>
  <w:num w:numId="10">
    <w:abstractNumId w:val="21"/>
  </w:num>
  <w:num w:numId="11">
    <w:abstractNumId w:val="43"/>
  </w:num>
  <w:num w:numId="12">
    <w:abstractNumId w:val="20"/>
  </w:num>
  <w:num w:numId="13">
    <w:abstractNumId w:val="51"/>
  </w:num>
  <w:num w:numId="14">
    <w:abstractNumId w:val="62"/>
  </w:num>
  <w:num w:numId="15">
    <w:abstractNumId w:val="55"/>
  </w:num>
  <w:num w:numId="16">
    <w:abstractNumId w:val="38"/>
  </w:num>
  <w:num w:numId="17">
    <w:abstractNumId w:val="35"/>
  </w:num>
  <w:num w:numId="18">
    <w:abstractNumId w:val="44"/>
  </w:num>
  <w:num w:numId="19">
    <w:abstractNumId w:val="39"/>
  </w:num>
  <w:num w:numId="20">
    <w:abstractNumId w:val="46"/>
  </w:num>
  <w:num w:numId="21">
    <w:abstractNumId w:val="13"/>
  </w:num>
  <w:num w:numId="22">
    <w:abstractNumId w:val="59"/>
  </w:num>
  <w:num w:numId="23">
    <w:abstractNumId w:val="49"/>
  </w:num>
  <w:num w:numId="24">
    <w:abstractNumId w:val="47"/>
  </w:num>
  <w:num w:numId="25">
    <w:abstractNumId w:val="0"/>
    <w:lvlOverride w:ilvl="0">
      <w:lvl w:ilvl="0">
        <w:start w:val="1"/>
        <w:numFmt w:val="bullet"/>
        <w:lvlText w:val=" • "/>
        <w:legacy w:legacy="1" w:legacySpace="0" w:legacyIndent="0"/>
        <w:lvlJc w:val="left"/>
        <w:rPr>
          <w:rFonts w:ascii="Verdana" w:hAnsi="Verdana" w:hint="default"/>
          <w:b w:val="0"/>
          <w:i w:val="0"/>
          <w:strike w:val="0"/>
          <w:color w:val="000000"/>
          <w:sz w:val="16"/>
          <w:u w:val="none"/>
        </w:rPr>
      </w:lvl>
    </w:lvlOverride>
  </w:num>
  <w:num w:numId="26">
    <w:abstractNumId w:val="63"/>
  </w:num>
  <w:num w:numId="27">
    <w:abstractNumId w:val="18"/>
  </w:num>
  <w:num w:numId="28">
    <w:abstractNumId w:val="57"/>
  </w:num>
  <w:num w:numId="29">
    <w:abstractNumId w:val="61"/>
  </w:num>
  <w:num w:numId="30">
    <w:abstractNumId w:val="19"/>
  </w:num>
  <w:num w:numId="31">
    <w:abstractNumId w:val="32"/>
  </w:num>
  <w:num w:numId="32">
    <w:abstractNumId w:val="15"/>
  </w:num>
  <w:num w:numId="33">
    <w:abstractNumId w:val="36"/>
  </w:num>
  <w:num w:numId="34">
    <w:abstractNumId w:val="24"/>
  </w:num>
  <w:num w:numId="35">
    <w:abstractNumId w:val="12"/>
  </w:num>
  <w:num w:numId="36">
    <w:abstractNumId w:val="34"/>
  </w:num>
  <w:num w:numId="37">
    <w:abstractNumId w:val="64"/>
  </w:num>
  <w:num w:numId="38">
    <w:abstractNumId w:val="45"/>
  </w:num>
  <w:num w:numId="39">
    <w:abstractNumId w:val="33"/>
  </w:num>
  <w:num w:numId="40">
    <w:abstractNumId w:val="54"/>
  </w:num>
  <w:num w:numId="41">
    <w:abstractNumId w:val="25"/>
  </w:num>
  <w:num w:numId="42">
    <w:abstractNumId w:val="17"/>
  </w:num>
  <w:num w:numId="43">
    <w:abstractNumId w:val="29"/>
  </w:num>
  <w:num w:numId="44">
    <w:abstractNumId w:val="41"/>
  </w:num>
  <w:num w:numId="45">
    <w:abstractNumId w:val="14"/>
  </w:num>
  <w:num w:numId="46">
    <w:abstractNumId w:val="22"/>
  </w:num>
  <w:num w:numId="47">
    <w:abstractNumId w:val="50"/>
  </w:num>
  <w:num w:numId="48">
    <w:abstractNumId w:val="65"/>
  </w:num>
  <w:num w:numId="49">
    <w:abstractNumId w:val="30"/>
  </w:num>
  <w:num w:numId="50">
    <w:abstractNumId w:val="10"/>
  </w:num>
  <w:num w:numId="51">
    <w:abstractNumId w:val="11"/>
  </w:num>
  <w:num w:numId="52">
    <w:abstractNumId w:val="58"/>
  </w:num>
  <w:num w:numId="53">
    <w:abstractNumId w:val="27"/>
  </w:num>
  <w:num w:numId="54">
    <w:abstractNumId w:val="48"/>
  </w:num>
  <w:num w:numId="55">
    <w:abstractNumId w:val="26"/>
  </w:num>
  <w:num w:numId="56">
    <w:abstractNumId w:val="1"/>
  </w:num>
  <w:num w:numId="57">
    <w:abstractNumId w:val="3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56"/>
    <w:rsid w:val="000226F6"/>
    <w:rsid w:val="00034DFC"/>
    <w:rsid w:val="00041180"/>
    <w:rsid w:val="00051F65"/>
    <w:rsid w:val="00052B86"/>
    <w:rsid w:val="00053353"/>
    <w:rsid w:val="00072B86"/>
    <w:rsid w:val="00075477"/>
    <w:rsid w:val="00076013"/>
    <w:rsid w:val="0007686F"/>
    <w:rsid w:val="00083DFE"/>
    <w:rsid w:val="00086B99"/>
    <w:rsid w:val="00096A5B"/>
    <w:rsid w:val="000A0D7F"/>
    <w:rsid w:val="000A188D"/>
    <w:rsid w:val="000B0198"/>
    <w:rsid w:val="000B1C09"/>
    <w:rsid w:val="000B30D4"/>
    <w:rsid w:val="000B4848"/>
    <w:rsid w:val="000B6F0B"/>
    <w:rsid w:val="000C32E4"/>
    <w:rsid w:val="000C5532"/>
    <w:rsid w:val="000E03AF"/>
    <w:rsid w:val="000E72A3"/>
    <w:rsid w:val="000E7F36"/>
    <w:rsid w:val="000F0B87"/>
    <w:rsid w:val="000F1434"/>
    <w:rsid w:val="000F38BA"/>
    <w:rsid w:val="000F6E9A"/>
    <w:rsid w:val="000F74E6"/>
    <w:rsid w:val="0010056D"/>
    <w:rsid w:val="00102152"/>
    <w:rsid w:val="00110555"/>
    <w:rsid w:val="00113FC3"/>
    <w:rsid w:val="00124435"/>
    <w:rsid w:val="00125DC8"/>
    <w:rsid w:val="00126309"/>
    <w:rsid w:val="00135EE3"/>
    <w:rsid w:val="001371C7"/>
    <w:rsid w:val="00141BBE"/>
    <w:rsid w:val="0014517D"/>
    <w:rsid w:val="00145EF2"/>
    <w:rsid w:val="00150EDD"/>
    <w:rsid w:val="00166FF7"/>
    <w:rsid w:val="001713A0"/>
    <w:rsid w:val="00172B76"/>
    <w:rsid w:val="001800E8"/>
    <w:rsid w:val="00187520"/>
    <w:rsid w:val="001A150C"/>
    <w:rsid w:val="001A7C58"/>
    <w:rsid w:val="001B495E"/>
    <w:rsid w:val="001B4ECD"/>
    <w:rsid w:val="001C2956"/>
    <w:rsid w:val="001C472C"/>
    <w:rsid w:val="001C7034"/>
    <w:rsid w:val="001D72BE"/>
    <w:rsid w:val="001E0D81"/>
    <w:rsid w:val="001F37FE"/>
    <w:rsid w:val="001F3F73"/>
    <w:rsid w:val="001F5C93"/>
    <w:rsid w:val="00206914"/>
    <w:rsid w:val="00212269"/>
    <w:rsid w:val="00213A66"/>
    <w:rsid w:val="00213F5F"/>
    <w:rsid w:val="002147EF"/>
    <w:rsid w:val="00221A7E"/>
    <w:rsid w:val="0024142D"/>
    <w:rsid w:val="0024371C"/>
    <w:rsid w:val="00247818"/>
    <w:rsid w:val="00250914"/>
    <w:rsid w:val="00251B4E"/>
    <w:rsid w:val="00256CEA"/>
    <w:rsid w:val="00262A7B"/>
    <w:rsid w:val="00262CFE"/>
    <w:rsid w:val="002635A4"/>
    <w:rsid w:val="00276F1C"/>
    <w:rsid w:val="00291A08"/>
    <w:rsid w:val="002B77D3"/>
    <w:rsid w:val="002C0D8D"/>
    <w:rsid w:val="002C494D"/>
    <w:rsid w:val="002C5ADA"/>
    <w:rsid w:val="002D4E4D"/>
    <w:rsid w:val="002D52BF"/>
    <w:rsid w:val="002E0470"/>
    <w:rsid w:val="002E3E22"/>
    <w:rsid w:val="002F4159"/>
    <w:rsid w:val="00314113"/>
    <w:rsid w:val="00316EB7"/>
    <w:rsid w:val="00317AF1"/>
    <w:rsid w:val="00321B7C"/>
    <w:rsid w:val="00322B04"/>
    <w:rsid w:val="00325053"/>
    <w:rsid w:val="0032547E"/>
    <w:rsid w:val="00325910"/>
    <w:rsid w:val="0032681C"/>
    <w:rsid w:val="00326ABD"/>
    <w:rsid w:val="00330FCE"/>
    <w:rsid w:val="0034003E"/>
    <w:rsid w:val="0034121C"/>
    <w:rsid w:val="00341AA1"/>
    <w:rsid w:val="003512C5"/>
    <w:rsid w:val="00351AE4"/>
    <w:rsid w:val="00352D1F"/>
    <w:rsid w:val="00353C1C"/>
    <w:rsid w:val="003559B6"/>
    <w:rsid w:val="003658F4"/>
    <w:rsid w:val="003659D8"/>
    <w:rsid w:val="003707AA"/>
    <w:rsid w:val="00370839"/>
    <w:rsid w:val="003718CA"/>
    <w:rsid w:val="00371C1B"/>
    <w:rsid w:val="00381FBD"/>
    <w:rsid w:val="0038237C"/>
    <w:rsid w:val="00385520"/>
    <w:rsid w:val="003877C0"/>
    <w:rsid w:val="0039667E"/>
    <w:rsid w:val="003970E0"/>
    <w:rsid w:val="003A0F7D"/>
    <w:rsid w:val="003B2B54"/>
    <w:rsid w:val="003C3899"/>
    <w:rsid w:val="003C5EB2"/>
    <w:rsid w:val="003C7D52"/>
    <w:rsid w:val="003D1E03"/>
    <w:rsid w:val="003D2C54"/>
    <w:rsid w:val="003D52A1"/>
    <w:rsid w:val="003D7E57"/>
    <w:rsid w:val="003E1928"/>
    <w:rsid w:val="003F6486"/>
    <w:rsid w:val="0040051D"/>
    <w:rsid w:val="004103D2"/>
    <w:rsid w:val="004147A5"/>
    <w:rsid w:val="00417B8B"/>
    <w:rsid w:val="00423A25"/>
    <w:rsid w:val="0043178A"/>
    <w:rsid w:val="004357B6"/>
    <w:rsid w:val="00435AA3"/>
    <w:rsid w:val="00435B0A"/>
    <w:rsid w:val="00435C31"/>
    <w:rsid w:val="00435C3B"/>
    <w:rsid w:val="00436CB7"/>
    <w:rsid w:val="004438D4"/>
    <w:rsid w:val="004474ED"/>
    <w:rsid w:val="00447DB5"/>
    <w:rsid w:val="004515AB"/>
    <w:rsid w:val="00455121"/>
    <w:rsid w:val="00457F67"/>
    <w:rsid w:val="004601D4"/>
    <w:rsid w:val="004608E1"/>
    <w:rsid w:val="00463551"/>
    <w:rsid w:val="00472917"/>
    <w:rsid w:val="00475007"/>
    <w:rsid w:val="00477D18"/>
    <w:rsid w:val="0048431B"/>
    <w:rsid w:val="00497C35"/>
    <w:rsid w:val="004B2FE8"/>
    <w:rsid w:val="004B33BD"/>
    <w:rsid w:val="004B4B9E"/>
    <w:rsid w:val="004B734E"/>
    <w:rsid w:val="004C0EC3"/>
    <w:rsid w:val="004C62A8"/>
    <w:rsid w:val="004D2203"/>
    <w:rsid w:val="004E1DBC"/>
    <w:rsid w:val="004E3528"/>
    <w:rsid w:val="004E63F3"/>
    <w:rsid w:val="00500C67"/>
    <w:rsid w:val="00501DFC"/>
    <w:rsid w:val="00512809"/>
    <w:rsid w:val="00527835"/>
    <w:rsid w:val="0053669E"/>
    <w:rsid w:val="00542CC4"/>
    <w:rsid w:val="00546BD8"/>
    <w:rsid w:val="00546D47"/>
    <w:rsid w:val="00554536"/>
    <w:rsid w:val="00560CC7"/>
    <w:rsid w:val="00565BF7"/>
    <w:rsid w:val="00570F9E"/>
    <w:rsid w:val="00571412"/>
    <w:rsid w:val="00571F51"/>
    <w:rsid w:val="005729D4"/>
    <w:rsid w:val="00572A33"/>
    <w:rsid w:val="00586462"/>
    <w:rsid w:val="00594278"/>
    <w:rsid w:val="0059563C"/>
    <w:rsid w:val="005A38AF"/>
    <w:rsid w:val="005A3CDE"/>
    <w:rsid w:val="005A6E4B"/>
    <w:rsid w:val="005A7F39"/>
    <w:rsid w:val="005B3375"/>
    <w:rsid w:val="005B41D4"/>
    <w:rsid w:val="005B5D60"/>
    <w:rsid w:val="005C40EB"/>
    <w:rsid w:val="005C5CB5"/>
    <w:rsid w:val="005C6A68"/>
    <w:rsid w:val="005D1C49"/>
    <w:rsid w:val="005E077D"/>
    <w:rsid w:val="005F1771"/>
    <w:rsid w:val="005F27BD"/>
    <w:rsid w:val="005F3203"/>
    <w:rsid w:val="0060137B"/>
    <w:rsid w:val="0060266D"/>
    <w:rsid w:val="00603BE9"/>
    <w:rsid w:val="00607C58"/>
    <w:rsid w:val="00611373"/>
    <w:rsid w:val="00613326"/>
    <w:rsid w:val="0061422B"/>
    <w:rsid w:val="0061601E"/>
    <w:rsid w:val="0061773C"/>
    <w:rsid w:val="006204AC"/>
    <w:rsid w:val="00623D12"/>
    <w:rsid w:val="0062473D"/>
    <w:rsid w:val="00626EFD"/>
    <w:rsid w:val="00633B6F"/>
    <w:rsid w:val="0063538A"/>
    <w:rsid w:val="00640570"/>
    <w:rsid w:val="0064091A"/>
    <w:rsid w:val="006417E5"/>
    <w:rsid w:val="006469CE"/>
    <w:rsid w:val="00656BCB"/>
    <w:rsid w:val="006576C7"/>
    <w:rsid w:val="0065790F"/>
    <w:rsid w:val="00661AC8"/>
    <w:rsid w:val="00664934"/>
    <w:rsid w:val="00665A3F"/>
    <w:rsid w:val="006702C8"/>
    <w:rsid w:val="00672554"/>
    <w:rsid w:val="006752FD"/>
    <w:rsid w:val="00683AD8"/>
    <w:rsid w:val="00693C50"/>
    <w:rsid w:val="00695B57"/>
    <w:rsid w:val="006A70FD"/>
    <w:rsid w:val="006B3455"/>
    <w:rsid w:val="006B6B5E"/>
    <w:rsid w:val="006D4E0B"/>
    <w:rsid w:val="006D5752"/>
    <w:rsid w:val="006D612D"/>
    <w:rsid w:val="006E2EA1"/>
    <w:rsid w:val="006E3406"/>
    <w:rsid w:val="006E3B59"/>
    <w:rsid w:val="006F4129"/>
    <w:rsid w:val="00700556"/>
    <w:rsid w:val="00700C39"/>
    <w:rsid w:val="00703F0F"/>
    <w:rsid w:val="0070689B"/>
    <w:rsid w:val="00711940"/>
    <w:rsid w:val="0071206E"/>
    <w:rsid w:val="007254C9"/>
    <w:rsid w:val="0073011D"/>
    <w:rsid w:val="00736A95"/>
    <w:rsid w:val="00740D2B"/>
    <w:rsid w:val="00746C4B"/>
    <w:rsid w:val="007601A5"/>
    <w:rsid w:val="00760CF0"/>
    <w:rsid w:val="00766453"/>
    <w:rsid w:val="00767026"/>
    <w:rsid w:val="0076789C"/>
    <w:rsid w:val="00770CAA"/>
    <w:rsid w:val="00774BCB"/>
    <w:rsid w:val="007772DD"/>
    <w:rsid w:val="00781324"/>
    <w:rsid w:val="0078415C"/>
    <w:rsid w:val="00796F94"/>
    <w:rsid w:val="007A05CB"/>
    <w:rsid w:val="007A534D"/>
    <w:rsid w:val="007A666A"/>
    <w:rsid w:val="007A7683"/>
    <w:rsid w:val="007B2AB2"/>
    <w:rsid w:val="007B4E56"/>
    <w:rsid w:val="007B5AED"/>
    <w:rsid w:val="007E1D25"/>
    <w:rsid w:val="007E4DDD"/>
    <w:rsid w:val="007E5A7A"/>
    <w:rsid w:val="007E6145"/>
    <w:rsid w:val="007F0463"/>
    <w:rsid w:val="007F0970"/>
    <w:rsid w:val="0082179D"/>
    <w:rsid w:val="00821BE1"/>
    <w:rsid w:val="00822C24"/>
    <w:rsid w:val="008230C8"/>
    <w:rsid w:val="00830E9C"/>
    <w:rsid w:val="00835F59"/>
    <w:rsid w:val="00847499"/>
    <w:rsid w:val="00874410"/>
    <w:rsid w:val="008842F7"/>
    <w:rsid w:val="00885748"/>
    <w:rsid w:val="00891166"/>
    <w:rsid w:val="00895B56"/>
    <w:rsid w:val="0089620E"/>
    <w:rsid w:val="008A4C11"/>
    <w:rsid w:val="008B1213"/>
    <w:rsid w:val="008B4673"/>
    <w:rsid w:val="008B679F"/>
    <w:rsid w:val="008C2B97"/>
    <w:rsid w:val="008C78DE"/>
    <w:rsid w:val="008D1697"/>
    <w:rsid w:val="008D656D"/>
    <w:rsid w:val="008D6F91"/>
    <w:rsid w:val="008E103B"/>
    <w:rsid w:val="008E4960"/>
    <w:rsid w:val="008F09E9"/>
    <w:rsid w:val="008F6346"/>
    <w:rsid w:val="008F78DC"/>
    <w:rsid w:val="0090024E"/>
    <w:rsid w:val="009017ED"/>
    <w:rsid w:val="00904487"/>
    <w:rsid w:val="00910DBE"/>
    <w:rsid w:val="00912463"/>
    <w:rsid w:val="00923090"/>
    <w:rsid w:val="0092475B"/>
    <w:rsid w:val="009325B7"/>
    <w:rsid w:val="0093261D"/>
    <w:rsid w:val="00935771"/>
    <w:rsid w:val="00943EA6"/>
    <w:rsid w:val="00945BC0"/>
    <w:rsid w:val="00945F99"/>
    <w:rsid w:val="0095023E"/>
    <w:rsid w:val="0095347E"/>
    <w:rsid w:val="009614D0"/>
    <w:rsid w:val="00961906"/>
    <w:rsid w:val="00963422"/>
    <w:rsid w:val="00972FB6"/>
    <w:rsid w:val="00976185"/>
    <w:rsid w:val="0098782E"/>
    <w:rsid w:val="009A48AF"/>
    <w:rsid w:val="009A54D9"/>
    <w:rsid w:val="009A5DE2"/>
    <w:rsid w:val="009B0FE4"/>
    <w:rsid w:val="009B3E41"/>
    <w:rsid w:val="009C53D7"/>
    <w:rsid w:val="009C68F8"/>
    <w:rsid w:val="009D36D4"/>
    <w:rsid w:val="009D6F39"/>
    <w:rsid w:val="009E3DD4"/>
    <w:rsid w:val="009E5FA8"/>
    <w:rsid w:val="009F148E"/>
    <w:rsid w:val="009F1A6C"/>
    <w:rsid w:val="009F2030"/>
    <w:rsid w:val="009F6C80"/>
    <w:rsid w:val="00A05BA1"/>
    <w:rsid w:val="00A26ABB"/>
    <w:rsid w:val="00A31D9D"/>
    <w:rsid w:val="00A31E92"/>
    <w:rsid w:val="00A32F1F"/>
    <w:rsid w:val="00A33C1F"/>
    <w:rsid w:val="00A36912"/>
    <w:rsid w:val="00A45247"/>
    <w:rsid w:val="00A538F4"/>
    <w:rsid w:val="00A553AF"/>
    <w:rsid w:val="00A57D5B"/>
    <w:rsid w:val="00A61AED"/>
    <w:rsid w:val="00A6566D"/>
    <w:rsid w:val="00A74DF0"/>
    <w:rsid w:val="00A84E35"/>
    <w:rsid w:val="00A86594"/>
    <w:rsid w:val="00A87B0E"/>
    <w:rsid w:val="00A916BA"/>
    <w:rsid w:val="00A940F9"/>
    <w:rsid w:val="00AA590B"/>
    <w:rsid w:val="00AA70A4"/>
    <w:rsid w:val="00AB2884"/>
    <w:rsid w:val="00AB571E"/>
    <w:rsid w:val="00AB61C6"/>
    <w:rsid w:val="00AC5A78"/>
    <w:rsid w:val="00AC70A2"/>
    <w:rsid w:val="00AE7CB9"/>
    <w:rsid w:val="00AF19EA"/>
    <w:rsid w:val="00B03D8E"/>
    <w:rsid w:val="00B05D37"/>
    <w:rsid w:val="00B22C65"/>
    <w:rsid w:val="00B24920"/>
    <w:rsid w:val="00B266C1"/>
    <w:rsid w:val="00B34F60"/>
    <w:rsid w:val="00B46CB9"/>
    <w:rsid w:val="00B478D7"/>
    <w:rsid w:val="00B5029F"/>
    <w:rsid w:val="00B57181"/>
    <w:rsid w:val="00B67FC0"/>
    <w:rsid w:val="00B84922"/>
    <w:rsid w:val="00B87EF6"/>
    <w:rsid w:val="00B90FF2"/>
    <w:rsid w:val="00B93C18"/>
    <w:rsid w:val="00B969EA"/>
    <w:rsid w:val="00B978FD"/>
    <w:rsid w:val="00BB5B59"/>
    <w:rsid w:val="00BC00E4"/>
    <w:rsid w:val="00BC25EB"/>
    <w:rsid w:val="00BE6695"/>
    <w:rsid w:val="00BF4FAD"/>
    <w:rsid w:val="00C016C5"/>
    <w:rsid w:val="00C025B3"/>
    <w:rsid w:val="00C10E66"/>
    <w:rsid w:val="00C11053"/>
    <w:rsid w:val="00C143BE"/>
    <w:rsid w:val="00C22487"/>
    <w:rsid w:val="00C2475C"/>
    <w:rsid w:val="00C313B7"/>
    <w:rsid w:val="00C33DD3"/>
    <w:rsid w:val="00C34032"/>
    <w:rsid w:val="00C35602"/>
    <w:rsid w:val="00C63B5F"/>
    <w:rsid w:val="00C7252E"/>
    <w:rsid w:val="00C7379E"/>
    <w:rsid w:val="00C74844"/>
    <w:rsid w:val="00C774B8"/>
    <w:rsid w:val="00C9416C"/>
    <w:rsid w:val="00C95951"/>
    <w:rsid w:val="00CA079C"/>
    <w:rsid w:val="00CA271F"/>
    <w:rsid w:val="00CB5669"/>
    <w:rsid w:val="00CB5F48"/>
    <w:rsid w:val="00CC79DE"/>
    <w:rsid w:val="00CD248D"/>
    <w:rsid w:val="00CF4212"/>
    <w:rsid w:val="00CF75A5"/>
    <w:rsid w:val="00D01C98"/>
    <w:rsid w:val="00D01EC9"/>
    <w:rsid w:val="00D22ADE"/>
    <w:rsid w:val="00D23070"/>
    <w:rsid w:val="00D31536"/>
    <w:rsid w:val="00D3320F"/>
    <w:rsid w:val="00D337F2"/>
    <w:rsid w:val="00D43713"/>
    <w:rsid w:val="00D46223"/>
    <w:rsid w:val="00D47175"/>
    <w:rsid w:val="00D4791E"/>
    <w:rsid w:val="00D538E0"/>
    <w:rsid w:val="00D564A9"/>
    <w:rsid w:val="00D64F02"/>
    <w:rsid w:val="00D72A5A"/>
    <w:rsid w:val="00D72C5E"/>
    <w:rsid w:val="00D7752D"/>
    <w:rsid w:val="00D779BD"/>
    <w:rsid w:val="00D77C7E"/>
    <w:rsid w:val="00D92989"/>
    <w:rsid w:val="00D961F9"/>
    <w:rsid w:val="00D96826"/>
    <w:rsid w:val="00DA01D8"/>
    <w:rsid w:val="00DA276B"/>
    <w:rsid w:val="00DA4B2E"/>
    <w:rsid w:val="00DB257E"/>
    <w:rsid w:val="00DB72E6"/>
    <w:rsid w:val="00DC10D6"/>
    <w:rsid w:val="00DD3095"/>
    <w:rsid w:val="00DD409C"/>
    <w:rsid w:val="00DE0CCF"/>
    <w:rsid w:val="00DE36DB"/>
    <w:rsid w:val="00DE44AD"/>
    <w:rsid w:val="00DF18AD"/>
    <w:rsid w:val="00DF2DE6"/>
    <w:rsid w:val="00E01BA1"/>
    <w:rsid w:val="00E15645"/>
    <w:rsid w:val="00E2270D"/>
    <w:rsid w:val="00E23FC2"/>
    <w:rsid w:val="00E25227"/>
    <w:rsid w:val="00E27248"/>
    <w:rsid w:val="00E2730C"/>
    <w:rsid w:val="00E27EE8"/>
    <w:rsid w:val="00E33C45"/>
    <w:rsid w:val="00E33FFC"/>
    <w:rsid w:val="00E36F9E"/>
    <w:rsid w:val="00E40E12"/>
    <w:rsid w:val="00E4188B"/>
    <w:rsid w:val="00E4258F"/>
    <w:rsid w:val="00E520A9"/>
    <w:rsid w:val="00E53E99"/>
    <w:rsid w:val="00E5550E"/>
    <w:rsid w:val="00E555AE"/>
    <w:rsid w:val="00E57D7D"/>
    <w:rsid w:val="00E63740"/>
    <w:rsid w:val="00E727CF"/>
    <w:rsid w:val="00E72E09"/>
    <w:rsid w:val="00E74E37"/>
    <w:rsid w:val="00E7565E"/>
    <w:rsid w:val="00E7642F"/>
    <w:rsid w:val="00E76FC0"/>
    <w:rsid w:val="00E779A2"/>
    <w:rsid w:val="00E81CE6"/>
    <w:rsid w:val="00E81D9C"/>
    <w:rsid w:val="00E9597F"/>
    <w:rsid w:val="00EB08FE"/>
    <w:rsid w:val="00EB43BB"/>
    <w:rsid w:val="00EC31DC"/>
    <w:rsid w:val="00EC3228"/>
    <w:rsid w:val="00EC561F"/>
    <w:rsid w:val="00ED0B53"/>
    <w:rsid w:val="00ED1E63"/>
    <w:rsid w:val="00ED4B2B"/>
    <w:rsid w:val="00ED6877"/>
    <w:rsid w:val="00EE05D0"/>
    <w:rsid w:val="00EE16B1"/>
    <w:rsid w:val="00EE3872"/>
    <w:rsid w:val="00EE6C87"/>
    <w:rsid w:val="00EF0D57"/>
    <w:rsid w:val="00EF14BD"/>
    <w:rsid w:val="00F00C0A"/>
    <w:rsid w:val="00F03244"/>
    <w:rsid w:val="00F10BE2"/>
    <w:rsid w:val="00F17B54"/>
    <w:rsid w:val="00F265BF"/>
    <w:rsid w:val="00F306A2"/>
    <w:rsid w:val="00F3290F"/>
    <w:rsid w:val="00F37EA4"/>
    <w:rsid w:val="00F40D40"/>
    <w:rsid w:val="00F44FA6"/>
    <w:rsid w:val="00F45CAE"/>
    <w:rsid w:val="00F47973"/>
    <w:rsid w:val="00F56022"/>
    <w:rsid w:val="00F83D94"/>
    <w:rsid w:val="00F85CC3"/>
    <w:rsid w:val="00F95302"/>
    <w:rsid w:val="00F956DF"/>
    <w:rsid w:val="00FA0162"/>
    <w:rsid w:val="00FA0231"/>
    <w:rsid w:val="00FA070E"/>
    <w:rsid w:val="00FB0E29"/>
    <w:rsid w:val="00FB1271"/>
    <w:rsid w:val="00FB1C6A"/>
    <w:rsid w:val="00FB3329"/>
    <w:rsid w:val="00FC21C9"/>
    <w:rsid w:val="00FC2AAD"/>
    <w:rsid w:val="00FC4596"/>
    <w:rsid w:val="00FD0DB1"/>
    <w:rsid w:val="00FD49AF"/>
    <w:rsid w:val="00FD7AA1"/>
    <w:rsid w:val="00FE30DA"/>
    <w:rsid w:val="00FE3239"/>
    <w:rsid w:val="00FE454C"/>
    <w:rsid w:val="00FE51D0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Code"/>
    <w:rsid w:val="00B22C65"/>
    <w:pPr>
      <w:spacing w:after="0" w:line="240" w:lineRule="auto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69E"/>
    <w:pPr>
      <w:keepNext/>
      <w:keepLines/>
      <w:numPr>
        <w:numId w:val="55"/>
      </w:numPr>
      <w:spacing w:before="480"/>
      <w:outlineLvl w:val="0"/>
    </w:pPr>
    <w:rPr>
      <w:rFonts w:asciiTheme="majorHAnsi" w:eastAsiaTheme="majorEastAsia" w:hAnsiTheme="majorHAnsi" w:cs="Verdana"/>
      <w:b/>
      <w:color w:val="365F9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69E"/>
    <w:pPr>
      <w:keepNext/>
      <w:keepLines/>
      <w:numPr>
        <w:ilvl w:val="1"/>
        <w:numId w:val="55"/>
      </w:numPr>
      <w:spacing w:before="200"/>
      <w:outlineLvl w:val="1"/>
    </w:pPr>
    <w:rPr>
      <w:rFonts w:asciiTheme="majorHAnsi" w:eastAsiaTheme="majorEastAsia" w:hAnsiTheme="majorHAnsi" w:cstheme="minorHAnsi"/>
      <w:b/>
      <w:color w:val="365F91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9E"/>
    <w:pPr>
      <w:keepNext/>
      <w:keepLines/>
      <w:numPr>
        <w:ilvl w:val="2"/>
        <w:numId w:val="55"/>
      </w:numPr>
      <w:spacing w:before="200"/>
      <w:outlineLvl w:val="2"/>
    </w:pPr>
    <w:rPr>
      <w:rFonts w:asciiTheme="majorHAnsi" w:eastAsiaTheme="majorEastAsia" w:hAnsiTheme="majorHAnsi" w:cs="Verdana"/>
      <w:b/>
      <w:color w:val="365F91"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53669E"/>
    <w:pPr>
      <w:keepNext/>
      <w:keepLines/>
      <w:numPr>
        <w:ilvl w:val="3"/>
        <w:numId w:val="55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365F9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F6346"/>
    <w:pPr>
      <w:keepNext/>
      <w:keepLines/>
      <w:numPr>
        <w:ilvl w:val="4"/>
        <w:numId w:val="24"/>
      </w:numPr>
      <w:spacing w:before="200"/>
      <w:outlineLvl w:val="4"/>
    </w:pPr>
    <w:rPr>
      <w:rFonts w:ascii="Verdana" w:eastAsia="Times New Roman" w:hAnsi="Verdana" w:cs="Verdana"/>
      <w:b/>
      <w:color w:val="0860A8"/>
      <w:sz w:val="28"/>
      <w:szCs w:val="3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90FF2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90FF2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F2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F2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B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7B"/>
    <w:rPr>
      <w:rFonts w:ascii="Tahoma" w:hAnsi="Tahoma" w:cs="Tahoma"/>
      <w:sz w:val="16"/>
      <w:szCs w:val="16"/>
    </w:rPr>
  </w:style>
  <w:style w:type="paragraph" w:styleId="NoSpacing">
    <w:name w:val="No Spacing"/>
    <w:aliases w:val="Body"/>
    <w:basedOn w:val="Header"/>
    <w:link w:val="NoSpacingChar"/>
    <w:uiPriority w:val="1"/>
    <w:qFormat/>
    <w:rsid w:val="00D7752D"/>
    <w:rPr>
      <w:rFonts w:asciiTheme="minorHAnsi" w:hAnsiTheme="minorHAnsi" w:cstheme="minorHAns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45247"/>
    <w:rPr>
      <w:color w:val="0000FF" w:themeColor="hyperlink"/>
      <w:u w:val="single"/>
    </w:rPr>
  </w:style>
  <w:style w:type="paragraph" w:customStyle="1" w:styleId="Default">
    <w:name w:val="Default"/>
    <w:rsid w:val="00822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69E"/>
    <w:rPr>
      <w:rFonts w:asciiTheme="majorHAnsi" w:eastAsiaTheme="majorEastAsia" w:hAnsiTheme="majorHAnsi" w:cs="Verdana"/>
      <w:b/>
      <w:color w:val="365F9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3669E"/>
    <w:rPr>
      <w:rFonts w:asciiTheme="majorHAnsi" w:eastAsiaTheme="majorEastAsia" w:hAnsiTheme="majorHAnsi" w:cstheme="minorHAnsi"/>
      <w:b/>
      <w:color w:val="365F9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669E"/>
    <w:rPr>
      <w:rFonts w:asciiTheme="majorHAnsi" w:eastAsiaTheme="majorEastAsia" w:hAnsiTheme="majorHAnsi" w:cs="Verdana"/>
      <w:b/>
      <w:color w:val="365F91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669E"/>
    <w:rPr>
      <w:rFonts w:asciiTheme="majorHAnsi" w:eastAsiaTheme="majorEastAsia" w:hAnsiTheme="majorHAnsi" w:cstheme="majorBidi"/>
      <w:b/>
      <w:bCs/>
      <w:iCs/>
      <w:color w:val="365F91"/>
      <w:sz w:val="28"/>
    </w:rPr>
  </w:style>
  <w:style w:type="paragraph" w:styleId="ListParagraph">
    <w:name w:val="List Paragraph"/>
    <w:basedOn w:val="Normal"/>
    <w:uiPriority w:val="34"/>
    <w:rsid w:val="002635A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38237C"/>
    <w:pPr>
      <w:spacing w:before="120" w:after="120"/>
      <w:jc w:val="both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37C"/>
    <w:rPr>
      <w:rFonts w:ascii="Palatino" w:eastAsia="Times New Roman" w:hAnsi="Palatino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1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B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13A0"/>
    <w:pPr>
      <w:tabs>
        <w:tab w:val="center" w:pos="4680"/>
        <w:tab w:val="right" w:pos="9360"/>
      </w:tabs>
    </w:pPr>
    <w:rPr>
      <w:sz w:val="21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713A0"/>
    <w:rPr>
      <w:sz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713A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3A0"/>
  </w:style>
  <w:style w:type="character" w:styleId="FollowedHyperlink">
    <w:name w:val="FollowedHyperlink"/>
    <w:basedOn w:val="DefaultParagraphFont"/>
    <w:uiPriority w:val="99"/>
    <w:semiHidden/>
    <w:unhideWhenUsed/>
    <w:rsid w:val="00F44FA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105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0555"/>
    <w:pPr>
      <w:tabs>
        <w:tab w:val="right" w:leader="dot" w:pos="9629"/>
      </w:tabs>
      <w:spacing w:after="100"/>
      <w:ind w:left="993" w:hanging="851"/>
    </w:pPr>
    <w:rPr>
      <w:rFonts w:ascii="Verdana" w:hAnsi="Verdana" w:cs="Verdan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57D7D"/>
    <w:pPr>
      <w:tabs>
        <w:tab w:val="left" w:pos="1701"/>
        <w:tab w:val="right" w:leader="dot" w:pos="9629"/>
      </w:tabs>
      <w:spacing w:after="100"/>
      <w:ind w:left="709"/>
    </w:pPr>
    <w:rPr>
      <w:rFonts w:ascii="Verdana" w:eastAsia="Times New Roman" w:hAnsi="Verdana" w:cs="Verdan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57D7D"/>
    <w:pPr>
      <w:tabs>
        <w:tab w:val="left" w:pos="2521"/>
        <w:tab w:val="right" w:leader="dot" w:pos="9629"/>
      </w:tabs>
      <w:spacing w:after="100"/>
      <w:ind w:left="1701"/>
    </w:pPr>
    <w:rPr>
      <w:rFonts w:ascii="Verdana" w:hAnsi="Verdana" w:cs="Verdana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10555"/>
    <w:pPr>
      <w:spacing w:after="100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110555"/>
    <w:pPr>
      <w:spacing w:after="100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110555"/>
    <w:pPr>
      <w:spacing w:after="100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TOC7">
    <w:name w:val="toc 7"/>
    <w:basedOn w:val="Normal"/>
    <w:next w:val="Normal"/>
    <w:autoRedefine/>
    <w:uiPriority w:val="39"/>
    <w:unhideWhenUsed/>
    <w:rsid w:val="00110555"/>
    <w:pPr>
      <w:spacing w:after="100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110555"/>
    <w:pPr>
      <w:spacing w:after="100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110555"/>
    <w:pPr>
      <w:spacing w:after="100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Revision">
    <w:name w:val="Revision"/>
    <w:hidden/>
    <w:uiPriority w:val="99"/>
    <w:semiHidden/>
    <w:rsid w:val="00110555"/>
    <w:pPr>
      <w:spacing w:after="0" w:line="240" w:lineRule="auto"/>
    </w:pPr>
    <w:rPr>
      <w:rFonts w:ascii="Courier New" w:hAnsi="Courier New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F6346"/>
    <w:rPr>
      <w:rFonts w:ascii="Verdana" w:eastAsia="Times New Roman" w:hAnsi="Verdana" w:cs="Verdana"/>
      <w:b/>
      <w:color w:val="0860A8"/>
      <w:sz w:val="28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90FF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F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igureTableName">
    <w:name w:val="Figure&amp;Table Name"/>
    <w:basedOn w:val="NoSpacing"/>
    <w:link w:val="FigureTableNameChar"/>
    <w:qFormat/>
    <w:rsid w:val="002D52BF"/>
    <w:rPr>
      <w:b/>
      <w:color w:val="365F91"/>
      <w:sz w:val="20"/>
    </w:rPr>
  </w:style>
  <w:style w:type="paragraph" w:customStyle="1" w:styleId="Footnote">
    <w:name w:val="Footnote"/>
    <w:basedOn w:val="NoSpacing"/>
    <w:link w:val="FootnoteChar"/>
    <w:rsid w:val="005B41D4"/>
    <w:rPr>
      <w:rFonts w:cs="Verdana"/>
      <w:color w:val="000000"/>
      <w:szCs w:val="18"/>
    </w:rPr>
  </w:style>
  <w:style w:type="character" w:customStyle="1" w:styleId="NoSpacingChar">
    <w:name w:val="No Spacing Char"/>
    <w:aliases w:val="Body Char"/>
    <w:basedOn w:val="DefaultParagraphFont"/>
    <w:link w:val="NoSpacing"/>
    <w:uiPriority w:val="1"/>
    <w:rsid w:val="00D7752D"/>
    <w:rPr>
      <w:rFonts w:cstheme="minorHAnsi"/>
      <w:lang w:val="en-US"/>
    </w:rPr>
  </w:style>
  <w:style w:type="character" w:customStyle="1" w:styleId="FigureTableNameChar">
    <w:name w:val="Figure&amp;Table Name Char"/>
    <w:basedOn w:val="NoSpacingChar"/>
    <w:link w:val="FigureTableName"/>
    <w:rsid w:val="002D52BF"/>
    <w:rPr>
      <w:rFonts w:cstheme="minorHAnsi"/>
      <w:b/>
      <w:color w:val="365F91"/>
      <w:sz w:val="20"/>
      <w:lang w:val="en-US"/>
    </w:rPr>
  </w:style>
  <w:style w:type="character" w:customStyle="1" w:styleId="FootnoteChar">
    <w:name w:val="Footnote Char"/>
    <w:basedOn w:val="NoSpacingChar"/>
    <w:link w:val="Footnote"/>
    <w:rsid w:val="005B41D4"/>
    <w:rPr>
      <w:rFonts w:ascii="Verdana" w:hAnsi="Verdana" w:cs="Verdana"/>
      <w:color w:val="000000"/>
      <w:sz w:val="18"/>
      <w:szCs w:val="18"/>
      <w:lang w:val="en-US"/>
    </w:rPr>
  </w:style>
  <w:style w:type="paragraph" w:customStyle="1" w:styleId="EditorsNote">
    <w:name w:val="Editors Note"/>
    <w:basedOn w:val="NoSpacing"/>
    <w:link w:val="EditorsNoteChar"/>
    <w:rsid w:val="00075477"/>
    <w:rPr>
      <w:rFonts w:ascii="Verdana-BoldItalic" w:hAnsi="Verdana-BoldItalic" w:cs="Verdana-BoldItalic"/>
      <w:b/>
      <w:bCs/>
      <w:i/>
      <w:iCs/>
      <w:color w:val="FF00FF"/>
      <w:szCs w:val="18"/>
    </w:rPr>
  </w:style>
  <w:style w:type="character" w:customStyle="1" w:styleId="EditorsNoteChar">
    <w:name w:val="Editors Note Char"/>
    <w:basedOn w:val="NoSpacingChar"/>
    <w:link w:val="EditorsNote"/>
    <w:rsid w:val="00075477"/>
    <w:rPr>
      <w:rFonts w:ascii="Verdana-BoldItalic" w:hAnsi="Verdana-BoldItalic" w:cs="Verdana-BoldItalic"/>
      <w:b/>
      <w:bCs/>
      <w:i/>
      <w:iCs/>
      <w:color w:val="FF00FF"/>
      <w:sz w:val="18"/>
      <w:szCs w:val="18"/>
      <w:lang w:val="en-US"/>
    </w:rPr>
  </w:style>
  <w:style w:type="paragraph" w:customStyle="1" w:styleId="PreformattedText">
    <w:name w:val="Preformatted Text"/>
    <w:basedOn w:val="Normal"/>
    <w:rsid w:val="00F95302"/>
    <w:pPr>
      <w:tabs>
        <w:tab w:val="left" w:pos="720"/>
      </w:tabs>
      <w:suppressAutoHyphens/>
      <w:jc w:val="both"/>
    </w:pPr>
    <w:rPr>
      <w:rFonts w:ascii="DejaVu Sans Mono" w:eastAsia="WenQuanYi Micro Hei" w:hAnsi="DejaVu Sans Mono" w:cs="Lohit Hindi"/>
      <w:color w:val="00000A"/>
      <w:kern w:val="1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A0F7D"/>
    <w:rPr>
      <w:rFonts w:asciiTheme="minorHAnsi" w:hAnsiTheme="minorHAnsi" w:cs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0F7D"/>
    <w:rPr>
      <w:rFonts w:cstheme="minorHAnsi"/>
      <w:i/>
      <w:iCs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F17B54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17B54"/>
    <w:rPr>
      <w:rFonts w:ascii="Consolas" w:eastAsia="Calibri" w:hAnsi="Consolas" w:cs="Times New Roman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Code"/>
    <w:rsid w:val="00B22C65"/>
    <w:pPr>
      <w:spacing w:after="0" w:line="240" w:lineRule="auto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69E"/>
    <w:pPr>
      <w:keepNext/>
      <w:keepLines/>
      <w:numPr>
        <w:numId w:val="55"/>
      </w:numPr>
      <w:spacing w:before="480"/>
      <w:outlineLvl w:val="0"/>
    </w:pPr>
    <w:rPr>
      <w:rFonts w:asciiTheme="majorHAnsi" w:eastAsiaTheme="majorEastAsia" w:hAnsiTheme="majorHAnsi" w:cs="Verdana"/>
      <w:b/>
      <w:color w:val="365F9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69E"/>
    <w:pPr>
      <w:keepNext/>
      <w:keepLines/>
      <w:numPr>
        <w:ilvl w:val="1"/>
        <w:numId w:val="55"/>
      </w:numPr>
      <w:spacing w:before="200"/>
      <w:outlineLvl w:val="1"/>
    </w:pPr>
    <w:rPr>
      <w:rFonts w:asciiTheme="majorHAnsi" w:eastAsiaTheme="majorEastAsia" w:hAnsiTheme="majorHAnsi" w:cstheme="minorHAnsi"/>
      <w:b/>
      <w:color w:val="365F91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9E"/>
    <w:pPr>
      <w:keepNext/>
      <w:keepLines/>
      <w:numPr>
        <w:ilvl w:val="2"/>
        <w:numId w:val="55"/>
      </w:numPr>
      <w:spacing w:before="200"/>
      <w:outlineLvl w:val="2"/>
    </w:pPr>
    <w:rPr>
      <w:rFonts w:asciiTheme="majorHAnsi" w:eastAsiaTheme="majorEastAsia" w:hAnsiTheme="majorHAnsi" w:cs="Verdana"/>
      <w:b/>
      <w:color w:val="365F91"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53669E"/>
    <w:pPr>
      <w:keepNext/>
      <w:keepLines/>
      <w:numPr>
        <w:ilvl w:val="3"/>
        <w:numId w:val="55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365F9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F6346"/>
    <w:pPr>
      <w:keepNext/>
      <w:keepLines/>
      <w:numPr>
        <w:ilvl w:val="4"/>
        <w:numId w:val="24"/>
      </w:numPr>
      <w:spacing w:before="200"/>
      <w:outlineLvl w:val="4"/>
    </w:pPr>
    <w:rPr>
      <w:rFonts w:ascii="Verdana" w:eastAsia="Times New Roman" w:hAnsi="Verdana" w:cs="Verdana"/>
      <w:b/>
      <w:color w:val="0860A8"/>
      <w:sz w:val="28"/>
      <w:szCs w:val="3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90FF2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90FF2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F2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F2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B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7B"/>
    <w:rPr>
      <w:rFonts w:ascii="Tahoma" w:hAnsi="Tahoma" w:cs="Tahoma"/>
      <w:sz w:val="16"/>
      <w:szCs w:val="16"/>
    </w:rPr>
  </w:style>
  <w:style w:type="paragraph" w:styleId="NoSpacing">
    <w:name w:val="No Spacing"/>
    <w:aliases w:val="Body"/>
    <w:basedOn w:val="Header"/>
    <w:link w:val="NoSpacingChar"/>
    <w:uiPriority w:val="1"/>
    <w:qFormat/>
    <w:rsid w:val="00D7752D"/>
    <w:rPr>
      <w:rFonts w:asciiTheme="minorHAnsi" w:hAnsiTheme="minorHAnsi" w:cstheme="minorHAns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45247"/>
    <w:rPr>
      <w:color w:val="0000FF" w:themeColor="hyperlink"/>
      <w:u w:val="single"/>
    </w:rPr>
  </w:style>
  <w:style w:type="paragraph" w:customStyle="1" w:styleId="Default">
    <w:name w:val="Default"/>
    <w:rsid w:val="00822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69E"/>
    <w:rPr>
      <w:rFonts w:asciiTheme="majorHAnsi" w:eastAsiaTheme="majorEastAsia" w:hAnsiTheme="majorHAnsi" w:cs="Verdana"/>
      <w:b/>
      <w:color w:val="365F9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3669E"/>
    <w:rPr>
      <w:rFonts w:asciiTheme="majorHAnsi" w:eastAsiaTheme="majorEastAsia" w:hAnsiTheme="majorHAnsi" w:cstheme="minorHAnsi"/>
      <w:b/>
      <w:color w:val="365F9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669E"/>
    <w:rPr>
      <w:rFonts w:asciiTheme="majorHAnsi" w:eastAsiaTheme="majorEastAsia" w:hAnsiTheme="majorHAnsi" w:cs="Verdana"/>
      <w:b/>
      <w:color w:val="365F91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669E"/>
    <w:rPr>
      <w:rFonts w:asciiTheme="majorHAnsi" w:eastAsiaTheme="majorEastAsia" w:hAnsiTheme="majorHAnsi" w:cstheme="majorBidi"/>
      <w:b/>
      <w:bCs/>
      <w:iCs/>
      <w:color w:val="365F91"/>
      <w:sz w:val="28"/>
    </w:rPr>
  </w:style>
  <w:style w:type="paragraph" w:styleId="ListParagraph">
    <w:name w:val="List Paragraph"/>
    <w:basedOn w:val="Normal"/>
    <w:uiPriority w:val="34"/>
    <w:rsid w:val="002635A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38237C"/>
    <w:pPr>
      <w:spacing w:before="120" w:after="120"/>
      <w:jc w:val="both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37C"/>
    <w:rPr>
      <w:rFonts w:ascii="Palatino" w:eastAsia="Times New Roman" w:hAnsi="Palatino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1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B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13A0"/>
    <w:pPr>
      <w:tabs>
        <w:tab w:val="center" w:pos="4680"/>
        <w:tab w:val="right" w:pos="9360"/>
      </w:tabs>
    </w:pPr>
    <w:rPr>
      <w:sz w:val="21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713A0"/>
    <w:rPr>
      <w:sz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713A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3A0"/>
  </w:style>
  <w:style w:type="character" w:styleId="FollowedHyperlink">
    <w:name w:val="FollowedHyperlink"/>
    <w:basedOn w:val="DefaultParagraphFont"/>
    <w:uiPriority w:val="99"/>
    <w:semiHidden/>
    <w:unhideWhenUsed/>
    <w:rsid w:val="00F44FA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105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0555"/>
    <w:pPr>
      <w:tabs>
        <w:tab w:val="right" w:leader="dot" w:pos="9629"/>
      </w:tabs>
      <w:spacing w:after="100"/>
      <w:ind w:left="993" w:hanging="851"/>
    </w:pPr>
    <w:rPr>
      <w:rFonts w:ascii="Verdana" w:hAnsi="Verdana" w:cs="Verdan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57D7D"/>
    <w:pPr>
      <w:tabs>
        <w:tab w:val="left" w:pos="1701"/>
        <w:tab w:val="right" w:leader="dot" w:pos="9629"/>
      </w:tabs>
      <w:spacing w:after="100"/>
      <w:ind w:left="709"/>
    </w:pPr>
    <w:rPr>
      <w:rFonts w:ascii="Verdana" w:eastAsia="Times New Roman" w:hAnsi="Verdana" w:cs="Verdan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57D7D"/>
    <w:pPr>
      <w:tabs>
        <w:tab w:val="left" w:pos="2521"/>
        <w:tab w:val="right" w:leader="dot" w:pos="9629"/>
      </w:tabs>
      <w:spacing w:after="100"/>
      <w:ind w:left="1701"/>
    </w:pPr>
    <w:rPr>
      <w:rFonts w:ascii="Verdana" w:hAnsi="Verdana" w:cs="Verdana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10555"/>
    <w:pPr>
      <w:spacing w:after="100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110555"/>
    <w:pPr>
      <w:spacing w:after="100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110555"/>
    <w:pPr>
      <w:spacing w:after="100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TOC7">
    <w:name w:val="toc 7"/>
    <w:basedOn w:val="Normal"/>
    <w:next w:val="Normal"/>
    <w:autoRedefine/>
    <w:uiPriority w:val="39"/>
    <w:unhideWhenUsed/>
    <w:rsid w:val="00110555"/>
    <w:pPr>
      <w:spacing w:after="100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110555"/>
    <w:pPr>
      <w:spacing w:after="100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110555"/>
    <w:pPr>
      <w:spacing w:after="100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Revision">
    <w:name w:val="Revision"/>
    <w:hidden/>
    <w:uiPriority w:val="99"/>
    <w:semiHidden/>
    <w:rsid w:val="00110555"/>
    <w:pPr>
      <w:spacing w:after="0" w:line="240" w:lineRule="auto"/>
    </w:pPr>
    <w:rPr>
      <w:rFonts w:ascii="Courier New" w:hAnsi="Courier New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F6346"/>
    <w:rPr>
      <w:rFonts w:ascii="Verdana" w:eastAsia="Times New Roman" w:hAnsi="Verdana" w:cs="Verdana"/>
      <w:b/>
      <w:color w:val="0860A8"/>
      <w:sz w:val="28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90FF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F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igureTableName">
    <w:name w:val="Figure&amp;Table Name"/>
    <w:basedOn w:val="NoSpacing"/>
    <w:link w:val="FigureTableNameChar"/>
    <w:qFormat/>
    <w:rsid w:val="002D52BF"/>
    <w:rPr>
      <w:b/>
      <w:color w:val="365F91"/>
      <w:sz w:val="20"/>
    </w:rPr>
  </w:style>
  <w:style w:type="paragraph" w:customStyle="1" w:styleId="Footnote">
    <w:name w:val="Footnote"/>
    <w:basedOn w:val="NoSpacing"/>
    <w:link w:val="FootnoteChar"/>
    <w:rsid w:val="005B41D4"/>
    <w:rPr>
      <w:rFonts w:cs="Verdana"/>
      <w:color w:val="000000"/>
      <w:szCs w:val="18"/>
    </w:rPr>
  </w:style>
  <w:style w:type="character" w:customStyle="1" w:styleId="NoSpacingChar">
    <w:name w:val="No Spacing Char"/>
    <w:aliases w:val="Body Char"/>
    <w:basedOn w:val="DefaultParagraphFont"/>
    <w:link w:val="NoSpacing"/>
    <w:uiPriority w:val="1"/>
    <w:rsid w:val="00D7752D"/>
    <w:rPr>
      <w:rFonts w:cstheme="minorHAnsi"/>
      <w:lang w:val="en-US"/>
    </w:rPr>
  </w:style>
  <w:style w:type="character" w:customStyle="1" w:styleId="FigureTableNameChar">
    <w:name w:val="Figure&amp;Table Name Char"/>
    <w:basedOn w:val="NoSpacingChar"/>
    <w:link w:val="FigureTableName"/>
    <w:rsid w:val="002D52BF"/>
    <w:rPr>
      <w:rFonts w:cstheme="minorHAnsi"/>
      <w:b/>
      <w:color w:val="365F91"/>
      <w:sz w:val="20"/>
      <w:lang w:val="en-US"/>
    </w:rPr>
  </w:style>
  <w:style w:type="character" w:customStyle="1" w:styleId="FootnoteChar">
    <w:name w:val="Footnote Char"/>
    <w:basedOn w:val="NoSpacingChar"/>
    <w:link w:val="Footnote"/>
    <w:rsid w:val="005B41D4"/>
    <w:rPr>
      <w:rFonts w:ascii="Verdana" w:hAnsi="Verdana" w:cs="Verdana"/>
      <w:color w:val="000000"/>
      <w:sz w:val="18"/>
      <w:szCs w:val="18"/>
      <w:lang w:val="en-US"/>
    </w:rPr>
  </w:style>
  <w:style w:type="paragraph" w:customStyle="1" w:styleId="EditorsNote">
    <w:name w:val="Editors Note"/>
    <w:basedOn w:val="NoSpacing"/>
    <w:link w:val="EditorsNoteChar"/>
    <w:rsid w:val="00075477"/>
    <w:rPr>
      <w:rFonts w:ascii="Verdana-BoldItalic" w:hAnsi="Verdana-BoldItalic" w:cs="Verdana-BoldItalic"/>
      <w:b/>
      <w:bCs/>
      <w:i/>
      <w:iCs/>
      <w:color w:val="FF00FF"/>
      <w:szCs w:val="18"/>
    </w:rPr>
  </w:style>
  <w:style w:type="character" w:customStyle="1" w:styleId="EditorsNoteChar">
    <w:name w:val="Editors Note Char"/>
    <w:basedOn w:val="NoSpacingChar"/>
    <w:link w:val="EditorsNote"/>
    <w:rsid w:val="00075477"/>
    <w:rPr>
      <w:rFonts w:ascii="Verdana-BoldItalic" w:hAnsi="Verdana-BoldItalic" w:cs="Verdana-BoldItalic"/>
      <w:b/>
      <w:bCs/>
      <w:i/>
      <w:iCs/>
      <w:color w:val="FF00FF"/>
      <w:sz w:val="18"/>
      <w:szCs w:val="18"/>
      <w:lang w:val="en-US"/>
    </w:rPr>
  </w:style>
  <w:style w:type="paragraph" w:customStyle="1" w:styleId="PreformattedText">
    <w:name w:val="Preformatted Text"/>
    <w:basedOn w:val="Normal"/>
    <w:rsid w:val="00F95302"/>
    <w:pPr>
      <w:tabs>
        <w:tab w:val="left" w:pos="720"/>
      </w:tabs>
      <w:suppressAutoHyphens/>
      <w:jc w:val="both"/>
    </w:pPr>
    <w:rPr>
      <w:rFonts w:ascii="DejaVu Sans Mono" w:eastAsia="WenQuanYi Micro Hei" w:hAnsi="DejaVu Sans Mono" w:cs="Lohit Hindi"/>
      <w:color w:val="00000A"/>
      <w:kern w:val="1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A0F7D"/>
    <w:rPr>
      <w:rFonts w:asciiTheme="minorHAnsi" w:hAnsiTheme="minorHAnsi" w:cs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0F7D"/>
    <w:rPr>
      <w:rFonts w:cstheme="minorHAnsi"/>
      <w:i/>
      <w:iCs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F17B54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17B54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toroki.com.ua/en/" TargetMode="External"/><Relationship Id="rId1" Type="http://schemas.openxmlformats.org/officeDocument/2006/relationships/hyperlink" Target="mailto:hr@toroki.com.u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A2CC1-48F6-41DF-B0F5-4856449A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eSoftCom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nadiya.martsenyuk</dc:creator>
  <cp:lastModifiedBy>ihor.salamin</cp:lastModifiedBy>
  <cp:revision>4</cp:revision>
  <cp:lastPrinted>2013-04-04T10:10:00Z</cp:lastPrinted>
  <dcterms:created xsi:type="dcterms:W3CDTF">2013-07-29T09:27:00Z</dcterms:created>
  <dcterms:modified xsi:type="dcterms:W3CDTF">2013-08-21T13:36:00Z</dcterms:modified>
</cp:coreProperties>
</file>